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95A7" w14:textId="77777777" w:rsidR="00465756" w:rsidRDefault="00465756">
      <w:pPr>
        <w:rPr>
          <w:b/>
          <w:bCs/>
          <w:sz w:val="40"/>
          <w:szCs w:val="40"/>
          <w:u w:val="single"/>
        </w:rPr>
      </w:pPr>
    </w:p>
    <w:p w14:paraId="79BF3C01" w14:textId="77777777" w:rsidR="00465756" w:rsidRDefault="0046575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E30E983" wp14:editId="2C7CC894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524000" cy="1884098"/>
            <wp:effectExtent l="0" t="0" r="0" b="1905"/>
            <wp:wrapSquare wrapText="bothSides"/>
            <wp:docPr id="11953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0242" name="Picture 1195302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8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u w:val="single"/>
        </w:rPr>
        <w:t>VISHAW BANSAL</w:t>
      </w:r>
    </w:p>
    <w:p w14:paraId="70C450E2" w14:textId="6DF6B4A3" w:rsidR="00465756" w:rsidRPr="00465756" w:rsidRDefault="0046575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1024030356</w:t>
      </w:r>
      <w:r w:rsidRPr="00465756">
        <w:rPr>
          <w:b/>
          <w:bCs/>
          <w:sz w:val="36"/>
          <w:szCs w:val="36"/>
          <w:u w:val="single"/>
        </w:rPr>
        <w:br w:type="textWrapping" w:clear="all"/>
      </w:r>
    </w:p>
    <w:p w14:paraId="70117556" w14:textId="442C698E" w:rsidR="00225C40" w:rsidRPr="00225C40" w:rsidRDefault="00225C40">
      <w:pPr>
        <w:rPr>
          <w:b/>
          <w:bCs/>
          <w:sz w:val="40"/>
          <w:szCs w:val="40"/>
          <w:u w:val="single"/>
        </w:rPr>
      </w:pPr>
      <w:r w:rsidRPr="00225C40">
        <w:rPr>
          <w:b/>
          <w:bCs/>
          <w:sz w:val="40"/>
          <w:szCs w:val="40"/>
          <w:u w:val="single"/>
        </w:rPr>
        <w:t>ASSIGNMENT 2</w:t>
      </w:r>
    </w:p>
    <w:p w14:paraId="72CC8F18" w14:textId="77777777" w:rsidR="00225C40" w:rsidRDefault="00225C40">
      <w:pPr>
        <w:rPr>
          <w:b/>
          <w:bCs/>
          <w:sz w:val="40"/>
          <w:szCs w:val="40"/>
        </w:rPr>
      </w:pPr>
    </w:p>
    <w:p w14:paraId="11EE08C0" w14:textId="68CF4665" w:rsidR="00A9204E" w:rsidRDefault="001E3D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1</w:t>
      </w:r>
    </w:p>
    <w:p w14:paraId="4186B08C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#include &lt;iostream&gt;</w:t>
      </w:r>
    </w:p>
    <w:p w14:paraId="672FB6E9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using namespace std;</w:t>
      </w:r>
    </w:p>
    <w:p w14:paraId="2C88F07F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int linearSearch(int arr[], int n, int key) {</w:t>
      </w:r>
    </w:p>
    <w:p w14:paraId="1C7F088A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for (int i = 0; i &lt; n; i++) {</w:t>
      </w:r>
    </w:p>
    <w:p w14:paraId="507745C9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if (arr[i] == target) {</w:t>
      </w:r>
    </w:p>
    <w:p w14:paraId="0ABD1DF1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    return i;</w:t>
      </w:r>
    </w:p>
    <w:p w14:paraId="14326BF0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}</w:t>
      </w:r>
    </w:p>
    <w:p w14:paraId="6D63914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}</w:t>
      </w:r>
    </w:p>
    <w:p w14:paraId="1FCA433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    return -1; </w:t>
      </w:r>
    </w:p>
    <w:p w14:paraId="2D825633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}</w:t>
      </w:r>
    </w:p>
    <w:p w14:paraId="7C31B099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int binarySearch(int arr[], int n, int key) {</w:t>
      </w:r>
    </w:p>
    <w:p w14:paraId="1950E821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int first = 0, high = n - 1;</w:t>
      </w:r>
    </w:p>
    <w:p w14:paraId="4FE5E7EB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41FF0979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while (first &lt;= high) {</w:t>
      </w:r>
    </w:p>
    <w:p w14:paraId="701B3E65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        int mid = (first + high) / 2; </w:t>
      </w:r>
    </w:p>
    <w:p w14:paraId="6035A7EB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0577CCB3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if (arr[mid] == key) {</w:t>
      </w:r>
    </w:p>
    <w:p w14:paraId="5FF498D6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    return mid;</w:t>
      </w:r>
    </w:p>
    <w:p w14:paraId="45983138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} else if (arr[mid] &lt; key) {</w:t>
      </w:r>
    </w:p>
    <w:p w14:paraId="7AA50543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lastRenderedPageBreak/>
        <w:t>            first = mid + 1;</w:t>
      </w:r>
    </w:p>
    <w:p w14:paraId="27C7C5F7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} else {</w:t>
      </w:r>
    </w:p>
    <w:p w14:paraId="36025A7D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    high = mid - 1;</w:t>
      </w:r>
    </w:p>
    <w:p w14:paraId="13564B60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}</w:t>
      </w:r>
    </w:p>
    <w:p w14:paraId="70964CC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}</w:t>
      </w:r>
    </w:p>
    <w:p w14:paraId="510D7E1C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    return -1; </w:t>
      </w:r>
    </w:p>
    <w:p w14:paraId="0DABDB01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}</w:t>
      </w:r>
    </w:p>
    <w:p w14:paraId="14FD7F3F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5C074B1C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int main() {</w:t>
      </w:r>
    </w:p>
    <w:p w14:paraId="1ED945F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int arr[] = {2, 5, 8, 12, 16, 23, 38, 45, 56, 72, 91};</w:t>
      </w:r>
    </w:p>
    <w:p w14:paraId="105EEC6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int n = sizeof(arr) / sizeof(arr[0]);</w:t>
      </w:r>
    </w:p>
    <w:p w14:paraId="24A0F28F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    int x = 23; </w:t>
      </w:r>
    </w:p>
    <w:p w14:paraId="4D860D13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2AB0636D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cout &lt;&lt; "Array: ";</w:t>
      </w:r>
    </w:p>
    <w:p w14:paraId="4BE3180D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for (int i = 0; i &lt; n; i++) {</w:t>
      </w:r>
    </w:p>
    <w:p w14:paraId="621E8130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    cout &lt;&lt; arr[i] &lt;&lt; " ";</w:t>
      </w:r>
    </w:p>
    <w:p w14:paraId="474EFFC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}</w:t>
      </w:r>
    </w:p>
    <w:p w14:paraId="3CB854DB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cout &lt;&lt; endl;</w:t>
      </w:r>
    </w:p>
    <w:p w14:paraId="069C394B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324E9CA8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cout &lt;&lt; "Element you wanted to search: " &lt;&lt; x &lt;&lt; endl;</w:t>
      </w:r>
    </w:p>
    <w:p w14:paraId="0CDCAB88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08AD335C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int res1 = linearSearch(arr, n, x);</w:t>
      </w:r>
    </w:p>
    <w:p w14:paraId="779817AD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cout &lt;&lt; "Linear Search : " &lt;&lt; res1 &lt;&lt; endl;</w:t>
      </w:r>
    </w:p>
    <w:p w14:paraId="20D13E16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16479DBF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int res2 = binarySearch(arr, n, x);</w:t>
      </w:r>
    </w:p>
    <w:p w14:paraId="547B745D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cout &lt;&lt; "Binary Search : " &lt;&lt; res2 &lt;&lt; endl;</w:t>
      </w:r>
    </w:p>
    <w:p w14:paraId="1F2BF4AB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745618A3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    return 0;</w:t>
      </w:r>
    </w:p>
    <w:p w14:paraId="25FC2139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}</w:t>
      </w:r>
    </w:p>
    <w:p w14:paraId="549352DC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68A181D6" w14:textId="41AE601D" w:rsidR="001E3D14" w:rsidRDefault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lastRenderedPageBreak/>
        <w:drawing>
          <wp:inline distT="0" distB="0" distL="0" distR="0" wp14:anchorId="59AA2003" wp14:editId="098772E5">
            <wp:extent cx="5943600" cy="2085975"/>
            <wp:effectExtent l="0" t="0" r="0" b="9525"/>
            <wp:docPr id="132139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4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CA50" w14:textId="77777777" w:rsidR="001E3D14" w:rsidRDefault="001E3D14">
      <w:pPr>
        <w:rPr>
          <w:b/>
          <w:bCs/>
          <w:sz w:val="32"/>
          <w:szCs w:val="32"/>
        </w:rPr>
      </w:pPr>
    </w:p>
    <w:p w14:paraId="6D186B2B" w14:textId="77777777" w:rsidR="001E3D14" w:rsidRDefault="001E3D14">
      <w:pPr>
        <w:rPr>
          <w:b/>
          <w:bCs/>
          <w:sz w:val="32"/>
          <w:szCs w:val="32"/>
        </w:rPr>
      </w:pPr>
    </w:p>
    <w:p w14:paraId="58306032" w14:textId="77777777" w:rsidR="001E3D14" w:rsidRDefault="001E3D14">
      <w:pPr>
        <w:rPr>
          <w:b/>
          <w:bCs/>
          <w:sz w:val="32"/>
          <w:szCs w:val="32"/>
        </w:rPr>
      </w:pPr>
    </w:p>
    <w:p w14:paraId="0AACF7ED" w14:textId="77777777" w:rsidR="001E3D14" w:rsidRDefault="001E3D14">
      <w:pPr>
        <w:rPr>
          <w:b/>
          <w:bCs/>
          <w:sz w:val="32"/>
          <w:szCs w:val="32"/>
        </w:rPr>
      </w:pPr>
    </w:p>
    <w:p w14:paraId="0415FF41" w14:textId="77777777" w:rsidR="001E3D14" w:rsidRDefault="001E3D14">
      <w:pPr>
        <w:rPr>
          <w:b/>
          <w:bCs/>
          <w:sz w:val="32"/>
          <w:szCs w:val="32"/>
        </w:rPr>
      </w:pPr>
    </w:p>
    <w:p w14:paraId="7BDB98A2" w14:textId="77777777" w:rsidR="001E3D14" w:rsidRDefault="001E3D14">
      <w:pPr>
        <w:rPr>
          <w:b/>
          <w:bCs/>
          <w:sz w:val="32"/>
          <w:szCs w:val="32"/>
        </w:rPr>
      </w:pPr>
    </w:p>
    <w:p w14:paraId="0382CF57" w14:textId="77777777" w:rsidR="001E3D14" w:rsidRDefault="001E3D14">
      <w:pPr>
        <w:rPr>
          <w:b/>
          <w:bCs/>
          <w:sz w:val="32"/>
          <w:szCs w:val="32"/>
        </w:rPr>
      </w:pPr>
    </w:p>
    <w:p w14:paraId="0B7DA19D" w14:textId="7B8642D9" w:rsidR="001E3D14" w:rsidRDefault="001E3D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2</w:t>
      </w:r>
    </w:p>
    <w:p w14:paraId="7387B7AB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#include &lt;iostream&gt;</w:t>
      </w:r>
    </w:p>
    <w:p w14:paraId="389E0DE9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using namespace std;</w:t>
      </w:r>
    </w:p>
    <w:p w14:paraId="228887FA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6AD53D9C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int main() {</w:t>
      </w:r>
    </w:p>
    <w:p w14:paraId="11A987E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int arr[] = {5,15,20,10,4,8,11};</w:t>
      </w:r>
    </w:p>
    <w:p w14:paraId="2FD06B7C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int n = 7;</w:t>
      </w:r>
    </w:p>
    <w:p w14:paraId="69B84C76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</w:t>
      </w:r>
    </w:p>
    <w:p w14:paraId="5E5A3198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for (int i = 0; i &lt; n-1; i++) {</w:t>
      </w:r>
    </w:p>
    <w:p w14:paraId="452D6F2F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for (int j = 0; j &lt; n-i-1; j++) {</w:t>
      </w:r>
    </w:p>
    <w:p w14:paraId="7B0F252E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    if (arr[j] &gt; arr[j+1]) {</w:t>
      </w:r>
    </w:p>
    <w:p w14:paraId="0F123E04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        int temp = arr[j];</w:t>
      </w:r>
    </w:p>
    <w:p w14:paraId="49E1CCEF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        arr[j] = arr[j+1];</w:t>
      </w:r>
    </w:p>
    <w:p w14:paraId="767FD07A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        arr[j+1] = temp;</w:t>
      </w:r>
    </w:p>
    <w:p w14:paraId="206DC87D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    }</w:t>
      </w:r>
    </w:p>
    <w:p w14:paraId="2EB13A1B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}</w:t>
      </w:r>
    </w:p>
    <w:p w14:paraId="600ED75A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}</w:t>
      </w:r>
    </w:p>
    <w:p w14:paraId="346884B8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28B84556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cout &lt;&lt; "bubble sorted array: ";</w:t>
      </w:r>
    </w:p>
    <w:p w14:paraId="4048BA73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for (int i = 0; i &lt; n; i++) {</w:t>
      </w:r>
    </w:p>
    <w:p w14:paraId="4125AF2F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    cout &lt;&lt; arr[i] &lt;&lt; " ";</w:t>
      </w:r>
    </w:p>
    <w:p w14:paraId="5DBE7D02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}</w:t>
      </w:r>
    </w:p>
    <w:p w14:paraId="6FCE94E2" w14:textId="77777777" w:rsidR="001E3D14" w:rsidRPr="001E3D14" w:rsidRDefault="001E3D14" w:rsidP="001E3D14">
      <w:pPr>
        <w:rPr>
          <w:b/>
          <w:bCs/>
          <w:sz w:val="32"/>
          <w:szCs w:val="32"/>
        </w:rPr>
      </w:pPr>
    </w:p>
    <w:p w14:paraId="6332962A" w14:textId="77777777" w:rsidR="001E3D14" w:rsidRP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 xml:space="preserve">    return 0;</w:t>
      </w:r>
    </w:p>
    <w:p w14:paraId="3CAF3915" w14:textId="26B7B109" w:rsid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t>}</w:t>
      </w:r>
    </w:p>
    <w:p w14:paraId="1B3D002B" w14:textId="77777777" w:rsidR="001E3D14" w:rsidRDefault="001E3D14" w:rsidP="001E3D14">
      <w:pPr>
        <w:rPr>
          <w:b/>
          <w:bCs/>
          <w:sz w:val="32"/>
          <w:szCs w:val="32"/>
        </w:rPr>
      </w:pPr>
    </w:p>
    <w:p w14:paraId="375EDF9D" w14:textId="3C479148" w:rsidR="001E3D14" w:rsidRDefault="001E3D14" w:rsidP="001E3D14">
      <w:pPr>
        <w:rPr>
          <w:b/>
          <w:bCs/>
          <w:sz w:val="32"/>
          <w:szCs w:val="32"/>
        </w:rPr>
      </w:pPr>
      <w:r w:rsidRPr="001E3D14">
        <w:rPr>
          <w:b/>
          <w:bCs/>
          <w:sz w:val="32"/>
          <w:szCs w:val="32"/>
        </w:rPr>
        <w:drawing>
          <wp:inline distT="0" distB="0" distL="0" distR="0" wp14:anchorId="209D56EB" wp14:editId="3A5BDAB0">
            <wp:extent cx="5943600" cy="1054735"/>
            <wp:effectExtent l="0" t="0" r="0" b="0"/>
            <wp:docPr id="171160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06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041" w14:textId="77777777" w:rsidR="001E3D14" w:rsidRDefault="001E3D14" w:rsidP="001E3D14">
      <w:pPr>
        <w:rPr>
          <w:b/>
          <w:bCs/>
          <w:sz w:val="32"/>
          <w:szCs w:val="32"/>
        </w:rPr>
      </w:pPr>
    </w:p>
    <w:p w14:paraId="1512429E" w14:textId="77777777" w:rsidR="001E3D14" w:rsidRDefault="001E3D14" w:rsidP="001E3D14">
      <w:pPr>
        <w:rPr>
          <w:b/>
          <w:bCs/>
          <w:sz w:val="32"/>
          <w:szCs w:val="32"/>
        </w:rPr>
      </w:pPr>
    </w:p>
    <w:p w14:paraId="1445BBC8" w14:textId="0537D03A" w:rsidR="001E3D14" w:rsidRDefault="001E3D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3</w:t>
      </w:r>
    </w:p>
    <w:p w14:paraId="2D1E6D16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//Answer for 3(a)</w:t>
      </w:r>
    </w:p>
    <w:p w14:paraId="034BC009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#include &lt;iostream&gt;</w:t>
      </w:r>
    </w:p>
    <w:p w14:paraId="0C12C0FC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using namespace std;</w:t>
      </w:r>
    </w:p>
    <w:p w14:paraId="4682415D" w14:textId="77777777" w:rsidR="000064CD" w:rsidRPr="000064CD" w:rsidRDefault="000064CD" w:rsidP="000064CD">
      <w:pPr>
        <w:rPr>
          <w:b/>
          <w:bCs/>
          <w:sz w:val="32"/>
          <w:szCs w:val="32"/>
        </w:rPr>
      </w:pPr>
    </w:p>
    <w:p w14:paraId="0E127800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int findMissingLinear(int arr[], int n) {</w:t>
      </w:r>
    </w:p>
    <w:p w14:paraId="75925FC7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for (int i = 0; i &lt; n-1; i++) {</w:t>
      </w:r>
    </w:p>
    <w:p w14:paraId="0B7155F3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if (arr[i] != i+1) {</w:t>
      </w:r>
    </w:p>
    <w:p w14:paraId="15FAFA1C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    return i+1;</w:t>
      </w:r>
    </w:p>
    <w:p w14:paraId="5859CBCD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}</w:t>
      </w:r>
    </w:p>
    <w:p w14:paraId="07EC6A31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}</w:t>
      </w:r>
    </w:p>
    <w:p w14:paraId="13B290CD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 xml:space="preserve">    return n; </w:t>
      </w:r>
    </w:p>
    <w:p w14:paraId="4469C863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}</w:t>
      </w:r>
    </w:p>
    <w:p w14:paraId="2939557C" w14:textId="77777777" w:rsidR="000064CD" w:rsidRPr="000064CD" w:rsidRDefault="000064CD" w:rsidP="000064CD">
      <w:pPr>
        <w:rPr>
          <w:b/>
          <w:bCs/>
          <w:sz w:val="32"/>
          <w:szCs w:val="32"/>
        </w:rPr>
      </w:pPr>
    </w:p>
    <w:p w14:paraId="17912F85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int main() {</w:t>
      </w:r>
    </w:p>
    <w:p w14:paraId="37D8C102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int arr[] = {1, 2, 3, 5, 6};</w:t>
      </w:r>
    </w:p>
    <w:p w14:paraId="11712C57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int n = 6;</w:t>
      </w:r>
    </w:p>
    <w:p w14:paraId="3DBECB70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lastRenderedPageBreak/>
        <w:t>    cout &lt;&lt; "Missing number (Linear): " &lt;&lt; findMissingLinear(arr, n);</w:t>
      </w:r>
    </w:p>
    <w:p w14:paraId="5B8F6C9D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return 0;</w:t>
      </w:r>
    </w:p>
    <w:p w14:paraId="2846B694" w14:textId="77777777" w:rsid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}</w:t>
      </w:r>
    </w:p>
    <w:p w14:paraId="22F9590C" w14:textId="77777777" w:rsidR="000064CD" w:rsidRDefault="000064CD" w:rsidP="000064CD">
      <w:pPr>
        <w:rPr>
          <w:b/>
          <w:bCs/>
          <w:sz w:val="32"/>
          <w:szCs w:val="32"/>
        </w:rPr>
      </w:pPr>
    </w:p>
    <w:p w14:paraId="0BE06F3C" w14:textId="7FE93096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drawing>
          <wp:inline distT="0" distB="0" distL="0" distR="0" wp14:anchorId="2FF9E2FA" wp14:editId="65EC086E">
            <wp:extent cx="5943600" cy="1064260"/>
            <wp:effectExtent l="0" t="0" r="0" b="2540"/>
            <wp:docPr id="18391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2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2B0" w14:textId="77777777" w:rsidR="000064CD" w:rsidRPr="000064CD" w:rsidRDefault="000064CD" w:rsidP="000064CD">
      <w:pPr>
        <w:rPr>
          <w:b/>
          <w:bCs/>
          <w:sz w:val="32"/>
          <w:szCs w:val="32"/>
        </w:rPr>
      </w:pPr>
    </w:p>
    <w:p w14:paraId="428EF93F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// answer for 3(b)</w:t>
      </w:r>
    </w:p>
    <w:p w14:paraId="01FCC187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#include &lt;iostream&gt;</w:t>
      </w:r>
    </w:p>
    <w:p w14:paraId="58991123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using namespace std;</w:t>
      </w:r>
    </w:p>
    <w:p w14:paraId="0333554C" w14:textId="77777777" w:rsidR="000064CD" w:rsidRPr="000064CD" w:rsidRDefault="000064CD" w:rsidP="000064CD">
      <w:pPr>
        <w:rPr>
          <w:b/>
          <w:bCs/>
          <w:sz w:val="32"/>
          <w:szCs w:val="32"/>
        </w:rPr>
      </w:pPr>
    </w:p>
    <w:p w14:paraId="635BE61A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int findMissingBinary(int arr[], int n) {</w:t>
      </w:r>
    </w:p>
    <w:p w14:paraId="579754B4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int low = 0, high = n-2; // array size is n-1</w:t>
      </w:r>
    </w:p>
    <w:p w14:paraId="63996564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while (low &lt;= high) {</w:t>
      </w:r>
    </w:p>
    <w:p w14:paraId="0ED38BAB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int mid = (low + high) / 2;</w:t>
      </w:r>
    </w:p>
    <w:p w14:paraId="64A1C688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if (arr[mid] == mid + 1) {</w:t>
      </w:r>
    </w:p>
    <w:p w14:paraId="2D4A3E14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    low = mid + 1;</w:t>
      </w:r>
    </w:p>
    <w:p w14:paraId="143C439C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} else {</w:t>
      </w:r>
    </w:p>
    <w:p w14:paraId="66FA6FF1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 xml:space="preserve">            high = mid - 1; </w:t>
      </w:r>
    </w:p>
    <w:p w14:paraId="30A55A33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    }</w:t>
      </w:r>
    </w:p>
    <w:p w14:paraId="528234B6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}</w:t>
      </w:r>
    </w:p>
    <w:p w14:paraId="682D1051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return low + 1;</w:t>
      </w:r>
    </w:p>
    <w:p w14:paraId="23D7EA57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}</w:t>
      </w:r>
    </w:p>
    <w:p w14:paraId="2D45C933" w14:textId="77777777" w:rsidR="000064CD" w:rsidRPr="000064CD" w:rsidRDefault="000064CD" w:rsidP="000064CD">
      <w:pPr>
        <w:rPr>
          <w:b/>
          <w:bCs/>
          <w:sz w:val="32"/>
          <w:szCs w:val="32"/>
        </w:rPr>
      </w:pPr>
    </w:p>
    <w:p w14:paraId="694468D7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int main() {</w:t>
      </w:r>
    </w:p>
    <w:p w14:paraId="0076EC9B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int arr[] = {1, 2, 3, 5, 6};</w:t>
      </w:r>
    </w:p>
    <w:p w14:paraId="6D5FAA62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int n = 6;</w:t>
      </w:r>
    </w:p>
    <w:p w14:paraId="0A1854A9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cout &lt;&lt; "Missing number (Binary Search): " &lt;&lt; findMissingBinary(arr, n);</w:t>
      </w:r>
    </w:p>
    <w:p w14:paraId="62749B5A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t>    return 0;</w:t>
      </w:r>
    </w:p>
    <w:p w14:paraId="2E78C23C" w14:textId="77777777" w:rsidR="000064CD" w:rsidRPr="000064CD" w:rsidRDefault="000064CD" w:rsidP="000064CD">
      <w:pPr>
        <w:rPr>
          <w:b/>
          <w:bCs/>
          <w:sz w:val="32"/>
          <w:szCs w:val="32"/>
        </w:rPr>
      </w:pPr>
      <w:r w:rsidRPr="000064CD">
        <w:rPr>
          <w:b/>
          <w:bCs/>
          <w:sz w:val="32"/>
          <w:szCs w:val="32"/>
        </w:rPr>
        <w:lastRenderedPageBreak/>
        <w:t>}</w:t>
      </w:r>
    </w:p>
    <w:p w14:paraId="69C038E8" w14:textId="77777777" w:rsidR="000064CD" w:rsidRPr="000064CD" w:rsidRDefault="000064CD" w:rsidP="000064CD">
      <w:pPr>
        <w:rPr>
          <w:b/>
          <w:bCs/>
          <w:sz w:val="32"/>
          <w:szCs w:val="32"/>
        </w:rPr>
      </w:pPr>
    </w:p>
    <w:p w14:paraId="1DB6BE4C" w14:textId="34DBE5AA" w:rsidR="001E3D14" w:rsidRDefault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drawing>
          <wp:inline distT="0" distB="0" distL="0" distR="0" wp14:anchorId="73067C5A" wp14:editId="00D812B0">
            <wp:extent cx="5943600" cy="1043940"/>
            <wp:effectExtent l="0" t="0" r="0" b="3810"/>
            <wp:docPr id="77368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5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7D2" w14:textId="77777777" w:rsidR="00571AA4" w:rsidRDefault="00571AA4">
      <w:pPr>
        <w:rPr>
          <w:b/>
          <w:bCs/>
          <w:sz w:val="32"/>
          <w:szCs w:val="32"/>
        </w:rPr>
      </w:pPr>
    </w:p>
    <w:p w14:paraId="177040FD" w14:textId="77777777" w:rsidR="00571AA4" w:rsidRDefault="00571AA4">
      <w:pPr>
        <w:rPr>
          <w:b/>
          <w:bCs/>
          <w:sz w:val="32"/>
          <w:szCs w:val="32"/>
        </w:rPr>
      </w:pPr>
    </w:p>
    <w:p w14:paraId="062EF0A4" w14:textId="77777777" w:rsidR="00571AA4" w:rsidRDefault="00571AA4">
      <w:pPr>
        <w:rPr>
          <w:b/>
          <w:bCs/>
          <w:sz w:val="32"/>
          <w:szCs w:val="32"/>
        </w:rPr>
      </w:pPr>
    </w:p>
    <w:p w14:paraId="121CE689" w14:textId="77777777" w:rsidR="00571AA4" w:rsidRDefault="00571AA4">
      <w:pPr>
        <w:rPr>
          <w:b/>
          <w:bCs/>
          <w:sz w:val="32"/>
          <w:szCs w:val="32"/>
        </w:rPr>
      </w:pPr>
    </w:p>
    <w:p w14:paraId="110C9DA9" w14:textId="77777777" w:rsidR="00571AA4" w:rsidRDefault="00571AA4">
      <w:pPr>
        <w:rPr>
          <w:b/>
          <w:bCs/>
          <w:sz w:val="32"/>
          <w:szCs w:val="32"/>
        </w:rPr>
      </w:pPr>
    </w:p>
    <w:p w14:paraId="73C6A344" w14:textId="77777777" w:rsidR="00571AA4" w:rsidRDefault="00571AA4">
      <w:pPr>
        <w:rPr>
          <w:b/>
          <w:bCs/>
          <w:sz w:val="32"/>
          <w:szCs w:val="32"/>
        </w:rPr>
      </w:pPr>
    </w:p>
    <w:p w14:paraId="0C2BD680" w14:textId="77777777" w:rsidR="00571AA4" w:rsidRDefault="00571AA4">
      <w:pPr>
        <w:rPr>
          <w:b/>
          <w:bCs/>
          <w:sz w:val="32"/>
          <w:szCs w:val="32"/>
        </w:rPr>
      </w:pPr>
    </w:p>
    <w:p w14:paraId="4698EB5D" w14:textId="77777777" w:rsidR="00571AA4" w:rsidRDefault="00571AA4">
      <w:pPr>
        <w:rPr>
          <w:b/>
          <w:bCs/>
          <w:sz w:val="32"/>
          <w:szCs w:val="32"/>
        </w:rPr>
      </w:pPr>
    </w:p>
    <w:p w14:paraId="4C78F121" w14:textId="374335BA" w:rsidR="00571AA4" w:rsidRDefault="00571AA4">
      <w:pPr>
        <w:rPr>
          <w:b/>
          <w:bCs/>
          <w:sz w:val="32"/>
          <w:szCs w:val="32"/>
        </w:rPr>
      </w:pPr>
    </w:p>
    <w:p w14:paraId="11ADBB09" w14:textId="35DA3F07" w:rsidR="00571AA4" w:rsidRDefault="00571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4</w:t>
      </w:r>
    </w:p>
    <w:p w14:paraId="07914130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//Answer (a)</w:t>
      </w:r>
    </w:p>
    <w:p w14:paraId="6A7E846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#include &lt;iostream&gt;</w:t>
      </w:r>
    </w:p>
    <w:p w14:paraId="12A99B6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using namespace std;</w:t>
      </w:r>
    </w:p>
    <w:p w14:paraId="0FBBF5FF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38D8EBDD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int main() {</w:t>
      </w:r>
    </w:p>
    <w:p w14:paraId="74DD47E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str1[100] = "Vishaw ";</w:t>
      </w:r>
    </w:p>
    <w:p w14:paraId="681CB28C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str2[50] = "Bansal";</w:t>
      </w:r>
    </w:p>
    <w:p w14:paraId="2FFA9D45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3C7035EF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int i = 0, j = 0;</w:t>
      </w:r>
    </w:p>
    <w:p w14:paraId="37D1F1CF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while (str1[i] != '\0') {   </w:t>
      </w:r>
    </w:p>
    <w:p w14:paraId="0C365FD4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i++;</w:t>
      </w:r>
    </w:p>
    <w:p w14:paraId="1D07026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30F3568C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while (str2[j] != '\0') {   </w:t>
      </w:r>
    </w:p>
    <w:p w14:paraId="024C16C0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str1[i] = str2[j];</w:t>
      </w:r>
    </w:p>
    <w:p w14:paraId="3C1167B7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i++;</w:t>
      </w:r>
    </w:p>
    <w:p w14:paraId="02C4B88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j++;</w:t>
      </w:r>
    </w:p>
    <w:p w14:paraId="4FE7730C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lastRenderedPageBreak/>
        <w:t xml:space="preserve">    }</w:t>
      </w:r>
    </w:p>
    <w:p w14:paraId="7D357E0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str1[i] = '\0';  </w:t>
      </w:r>
    </w:p>
    <w:p w14:paraId="0831E91C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7DC87AC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cout &lt;&lt; "Concatenated string: " &lt;&lt; str1;</w:t>
      </w:r>
    </w:p>
    <w:p w14:paraId="0F1A6F66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return 0;</w:t>
      </w:r>
    </w:p>
    <w:p w14:paraId="0430468B" w14:textId="77777777" w:rsid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}</w:t>
      </w:r>
    </w:p>
    <w:p w14:paraId="151E392A" w14:textId="77777777" w:rsidR="00571AA4" w:rsidRDefault="00571AA4" w:rsidP="00571AA4">
      <w:pPr>
        <w:rPr>
          <w:b/>
          <w:bCs/>
          <w:sz w:val="32"/>
          <w:szCs w:val="32"/>
        </w:rPr>
      </w:pPr>
    </w:p>
    <w:p w14:paraId="32A0B649" w14:textId="5BEE8535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drawing>
          <wp:inline distT="0" distB="0" distL="0" distR="0" wp14:anchorId="68791F63" wp14:editId="2800171C">
            <wp:extent cx="5943600" cy="978535"/>
            <wp:effectExtent l="0" t="0" r="0" b="0"/>
            <wp:docPr id="50680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3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59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//Answer (b)</w:t>
      </w:r>
    </w:p>
    <w:p w14:paraId="17F0C3C7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#include &lt;iostream&gt;</w:t>
      </w:r>
    </w:p>
    <w:p w14:paraId="0A9370E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using namespace std;</w:t>
      </w:r>
    </w:p>
    <w:p w14:paraId="55600073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5EFE192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int main() {</w:t>
      </w:r>
    </w:p>
    <w:p w14:paraId="551739FE" w14:textId="30693DCD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str[50] = "</w:t>
      </w:r>
      <w:r>
        <w:rPr>
          <w:b/>
          <w:bCs/>
          <w:sz w:val="32"/>
          <w:szCs w:val="32"/>
        </w:rPr>
        <w:t>vishaw bansal</w:t>
      </w:r>
      <w:r w:rsidRPr="00571AA4">
        <w:rPr>
          <w:b/>
          <w:bCs/>
          <w:sz w:val="32"/>
          <w:szCs w:val="32"/>
        </w:rPr>
        <w:t>";</w:t>
      </w:r>
    </w:p>
    <w:p w14:paraId="77189CC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int len = 0;</w:t>
      </w:r>
    </w:p>
    <w:p w14:paraId="0643D138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72BE111B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while (str[len] != '\0') {   </w:t>
      </w:r>
    </w:p>
    <w:p w14:paraId="00A328C1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len++;</w:t>
      </w:r>
    </w:p>
    <w:p w14:paraId="0E5F35FB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75A684B2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103D93F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cout &lt;&lt; "Reversed string: ";</w:t>
      </w:r>
    </w:p>
    <w:p w14:paraId="25615CB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for (int i = len-1; i &gt;= 0; i--) {</w:t>
      </w:r>
    </w:p>
    <w:p w14:paraId="232FB6D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cout &lt;&lt; str[i];</w:t>
      </w:r>
    </w:p>
    <w:p w14:paraId="788663CB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56AF4F17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return 0;</w:t>
      </w:r>
    </w:p>
    <w:p w14:paraId="1E7A185F" w14:textId="77777777" w:rsid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}</w:t>
      </w:r>
    </w:p>
    <w:p w14:paraId="163C9BFE" w14:textId="61D2C933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drawing>
          <wp:inline distT="0" distB="0" distL="0" distR="0" wp14:anchorId="6E7D8ED4" wp14:editId="4455F36B">
            <wp:extent cx="5943600" cy="1018540"/>
            <wp:effectExtent l="0" t="0" r="0" b="0"/>
            <wp:docPr id="96740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6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76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lastRenderedPageBreak/>
        <w:t>Answer (c)</w:t>
      </w:r>
    </w:p>
    <w:p w14:paraId="71BED064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#include &lt;iostream&gt;</w:t>
      </w:r>
    </w:p>
    <w:p w14:paraId="404D8BB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using namespace std;</w:t>
      </w:r>
    </w:p>
    <w:p w14:paraId="79F5707F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57E9BEDB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int main() {</w:t>
      </w:r>
    </w:p>
    <w:p w14:paraId="3D4BC82D" w14:textId="77B60A06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str[50] = "</w:t>
      </w:r>
      <w:r w:rsidR="00D1592E">
        <w:rPr>
          <w:b/>
          <w:bCs/>
          <w:sz w:val="32"/>
          <w:szCs w:val="32"/>
        </w:rPr>
        <w:t>vishaw bansal</w:t>
      </w:r>
      <w:r w:rsidRPr="00571AA4">
        <w:rPr>
          <w:b/>
          <w:bCs/>
          <w:sz w:val="32"/>
          <w:szCs w:val="32"/>
        </w:rPr>
        <w:t>";</w:t>
      </w:r>
    </w:p>
    <w:p w14:paraId="1F4B406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result[50];</w:t>
      </w:r>
    </w:p>
    <w:p w14:paraId="24F2E2B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int i = 0, j = 0;</w:t>
      </w:r>
    </w:p>
    <w:p w14:paraId="14F0A03C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6E3FED2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while (str[i] != '\0') {</w:t>
      </w:r>
    </w:p>
    <w:p w14:paraId="25798BFF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char c = str[i];</w:t>
      </w:r>
    </w:p>
    <w:p w14:paraId="42FC6A50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if (!(c=='a'||c=='e'||c=='i'||c=='o'||c=='u'||</w:t>
      </w:r>
    </w:p>
    <w:p w14:paraId="68874D2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c=='A'||c=='E'||c=='I'||c=='O'||c=='U')) {</w:t>
      </w:r>
    </w:p>
    <w:p w14:paraId="29A71BE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result[j++] = c;</w:t>
      </w:r>
    </w:p>
    <w:p w14:paraId="0AE5F46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}</w:t>
      </w:r>
    </w:p>
    <w:p w14:paraId="32DE4047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i++;</w:t>
      </w:r>
    </w:p>
    <w:p w14:paraId="1354BF5C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353DDE8D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result[j] = '\0';</w:t>
      </w:r>
    </w:p>
    <w:p w14:paraId="218F8E8E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1B5CB46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cout &lt;&lt; "String without vowels: " &lt;&lt; result;</w:t>
      </w:r>
    </w:p>
    <w:p w14:paraId="4E82A771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return 0;</w:t>
      </w:r>
    </w:p>
    <w:p w14:paraId="055E7ED5" w14:textId="77777777" w:rsid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}</w:t>
      </w:r>
    </w:p>
    <w:p w14:paraId="57909573" w14:textId="6CB38469" w:rsidR="00D1592E" w:rsidRPr="00571AA4" w:rsidRDefault="00D1592E" w:rsidP="00571AA4">
      <w:pPr>
        <w:rPr>
          <w:b/>
          <w:bCs/>
          <w:sz w:val="32"/>
          <w:szCs w:val="32"/>
        </w:rPr>
      </w:pPr>
      <w:r w:rsidRPr="00D1592E">
        <w:rPr>
          <w:b/>
          <w:bCs/>
          <w:sz w:val="32"/>
          <w:szCs w:val="32"/>
        </w:rPr>
        <w:drawing>
          <wp:inline distT="0" distB="0" distL="0" distR="0" wp14:anchorId="3DEB9706" wp14:editId="2B2A1465">
            <wp:extent cx="5943600" cy="1023620"/>
            <wp:effectExtent l="0" t="0" r="0" b="5080"/>
            <wp:docPr id="5696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4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09F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Answer (d)</w:t>
      </w:r>
    </w:p>
    <w:p w14:paraId="17D142E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#include &lt;iostream&gt;</w:t>
      </w:r>
    </w:p>
    <w:p w14:paraId="52015CA8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using namespace std;</w:t>
      </w:r>
    </w:p>
    <w:p w14:paraId="194C7BB7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2632D76D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int main() {</w:t>
      </w:r>
    </w:p>
    <w:p w14:paraId="077F3011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str[5][20] = {"banana", "apple", "mango", "cherry", "pear"};</w:t>
      </w:r>
    </w:p>
    <w:p w14:paraId="3563A9E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temp[20];</w:t>
      </w:r>
    </w:p>
    <w:p w14:paraId="4B79154C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lastRenderedPageBreak/>
        <w:t xml:space="preserve">    for (int i = 0; i &lt; 4; i++) {</w:t>
      </w:r>
    </w:p>
    <w:p w14:paraId="7F32E86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for (int j = 0; j &lt; 4 - i; j++) {</w:t>
      </w:r>
    </w:p>
    <w:p w14:paraId="5F0B023F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int k = 0;</w:t>
      </w:r>
    </w:p>
    <w:p w14:paraId="44621FB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while (str[j][k] != '\0' &amp;&amp; str[j+1][k] != '\0' &amp;&amp; str[j][k] == str[j+1][k]) {</w:t>
      </w:r>
    </w:p>
    <w:p w14:paraId="0366F6B0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k++;</w:t>
      </w:r>
    </w:p>
    <w:p w14:paraId="20127D8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}</w:t>
      </w:r>
    </w:p>
    <w:p w14:paraId="00676C3C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1AAFDD64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if (str[j][k] &gt; str[j+1][k]) {</w:t>
      </w:r>
    </w:p>
    <w:p w14:paraId="67CD038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int p = 0;</w:t>
      </w:r>
    </w:p>
    <w:p w14:paraId="3F0CE46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while (true) {</w:t>
      </w:r>
    </w:p>
    <w:p w14:paraId="6CA2523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    temp[p] = str[j][p];</w:t>
      </w:r>
    </w:p>
    <w:p w14:paraId="2A385D20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    str[j][p] = str[j+1][p];</w:t>
      </w:r>
    </w:p>
    <w:p w14:paraId="4F594BFF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    str[j+1][p] = temp[p];</w:t>
      </w:r>
    </w:p>
    <w:p w14:paraId="2FC5586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    if (str[j][p] == '\0' &amp;&amp; str[j+1][p] == '\0')</w:t>
      </w:r>
    </w:p>
    <w:p w14:paraId="40DCDD9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        break;</w:t>
      </w:r>
    </w:p>
    <w:p w14:paraId="742E3EA6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    p++;</w:t>
      </w:r>
    </w:p>
    <w:p w14:paraId="2D26611D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    }</w:t>
      </w:r>
    </w:p>
    <w:p w14:paraId="3468644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    }</w:t>
      </w:r>
    </w:p>
    <w:p w14:paraId="23DC1AB0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}</w:t>
      </w:r>
    </w:p>
    <w:p w14:paraId="4DF8A76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573C0A77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356A5976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cout &lt;&lt; "Strings in alphabetical order:\n";</w:t>
      </w:r>
    </w:p>
    <w:p w14:paraId="4BF6E2B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for (int i = 0; i &lt; 5; i++) {</w:t>
      </w:r>
    </w:p>
    <w:p w14:paraId="5964D1C2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cout &lt;&lt; str[i] &lt;&lt; endl;</w:t>
      </w:r>
    </w:p>
    <w:p w14:paraId="0BCFF7A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445CF5B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return 0;</w:t>
      </w:r>
    </w:p>
    <w:p w14:paraId="3D4B8031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}</w:t>
      </w:r>
    </w:p>
    <w:p w14:paraId="1481A44E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</w:t>
      </w:r>
    </w:p>
    <w:p w14:paraId="4C890945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// Answer (e)</w:t>
      </w:r>
    </w:p>
    <w:p w14:paraId="40357A1A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#include &lt;iostream&gt;</w:t>
      </w:r>
    </w:p>
    <w:p w14:paraId="5E9A0FB6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using namespace std;</w:t>
      </w:r>
    </w:p>
    <w:p w14:paraId="575991E8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223F547D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lastRenderedPageBreak/>
        <w:t>int main() {</w:t>
      </w:r>
    </w:p>
    <w:p w14:paraId="729905C4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char ch = 'A';</w:t>
      </w:r>
    </w:p>
    <w:p w14:paraId="737F1F8B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6EEA14B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if (ch &gt;= 'A' &amp;&amp; ch &lt;= 'Z') {</w:t>
      </w:r>
    </w:p>
    <w:p w14:paraId="252904F3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    ch = ch + 32;</w:t>
      </w:r>
    </w:p>
    <w:p w14:paraId="31AFA3BD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}</w:t>
      </w:r>
    </w:p>
    <w:p w14:paraId="3A294BBF" w14:textId="77777777" w:rsidR="00571AA4" w:rsidRPr="00571AA4" w:rsidRDefault="00571AA4" w:rsidP="00571AA4">
      <w:pPr>
        <w:rPr>
          <w:b/>
          <w:bCs/>
          <w:sz w:val="32"/>
          <w:szCs w:val="32"/>
        </w:rPr>
      </w:pPr>
    </w:p>
    <w:p w14:paraId="5D4BC02B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cout &lt;&lt; "Lowercase: " &lt;&lt; ch;</w:t>
      </w:r>
    </w:p>
    <w:p w14:paraId="3E180D09" w14:textId="77777777" w:rsidR="00571AA4" w:rsidRP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 xml:space="preserve">    return 0;</w:t>
      </w:r>
    </w:p>
    <w:p w14:paraId="690527F4" w14:textId="3BB8DCD3" w:rsidR="00571AA4" w:rsidRDefault="00571AA4" w:rsidP="00571AA4">
      <w:pPr>
        <w:rPr>
          <w:b/>
          <w:bCs/>
          <w:sz w:val="32"/>
          <w:szCs w:val="32"/>
        </w:rPr>
      </w:pPr>
      <w:r w:rsidRPr="00571AA4">
        <w:rPr>
          <w:b/>
          <w:bCs/>
          <w:sz w:val="32"/>
          <w:szCs w:val="32"/>
        </w:rPr>
        <w:t>}</w:t>
      </w:r>
    </w:p>
    <w:p w14:paraId="77938BD9" w14:textId="5673B597" w:rsidR="00D1592E" w:rsidRDefault="00D1592E" w:rsidP="00571AA4">
      <w:pPr>
        <w:rPr>
          <w:b/>
          <w:bCs/>
          <w:sz w:val="32"/>
          <w:szCs w:val="32"/>
        </w:rPr>
      </w:pPr>
      <w:r w:rsidRPr="00D1592E">
        <w:rPr>
          <w:b/>
          <w:bCs/>
          <w:sz w:val="32"/>
          <w:szCs w:val="32"/>
        </w:rPr>
        <w:drawing>
          <wp:inline distT="0" distB="0" distL="0" distR="0" wp14:anchorId="300A52EC" wp14:editId="4B7CF5CA">
            <wp:extent cx="5943600" cy="1205865"/>
            <wp:effectExtent l="0" t="0" r="0" b="0"/>
            <wp:docPr id="77777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74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7F72" w14:textId="77777777" w:rsidR="00B237F4" w:rsidRDefault="00B237F4" w:rsidP="00571AA4">
      <w:pPr>
        <w:rPr>
          <w:b/>
          <w:bCs/>
          <w:sz w:val="32"/>
          <w:szCs w:val="32"/>
        </w:rPr>
      </w:pPr>
    </w:p>
    <w:p w14:paraId="1ADEC5F8" w14:textId="233E3ABE" w:rsidR="00D1592E" w:rsidRDefault="00F00D9F" w:rsidP="00571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5</w:t>
      </w:r>
    </w:p>
    <w:p w14:paraId="2DF96A9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// Answer (a)</w:t>
      </w:r>
    </w:p>
    <w:p w14:paraId="5479F74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#include &lt;iostream&gt;</w:t>
      </w:r>
    </w:p>
    <w:p w14:paraId="660FED8D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using namespace std;</w:t>
      </w:r>
    </w:p>
    <w:p w14:paraId="0C19321D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3DA427A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int main() {</w:t>
      </w:r>
    </w:p>
    <w:p w14:paraId="5D90FB9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n = 4;</w:t>
      </w:r>
    </w:p>
    <w:p w14:paraId="1E10C139" w14:textId="4DB1D6D3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 xml:space="preserve">    int dia[4]; </w:t>
      </w:r>
    </w:p>
    <w:p w14:paraId="3263FBBF" w14:textId="06A5CB03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for (int i = 0; i &lt; n; i++) {</w:t>
      </w:r>
    </w:p>
    <w:p w14:paraId="45D1D76B" w14:textId="2169D5AF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cin &gt;&gt; dia[i];</w:t>
      </w:r>
    </w:p>
    <w:p w14:paraId="1E41EB2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61E620DC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548789E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// print full matrix</w:t>
      </w:r>
    </w:p>
    <w:p w14:paraId="6EC1ADDE" w14:textId="6CEA36DC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"dia</w:t>
      </w:r>
      <w:r>
        <w:rPr>
          <w:b/>
          <w:bCs/>
          <w:sz w:val="32"/>
          <w:szCs w:val="32"/>
        </w:rPr>
        <w:t>g</w:t>
      </w:r>
      <w:r w:rsidRPr="00F00D9F">
        <w:rPr>
          <w:b/>
          <w:bCs/>
          <w:sz w:val="32"/>
          <w:szCs w:val="32"/>
        </w:rPr>
        <w:t>onal Matrix:\n";</w:t>
      </w:r>
    </w:p>
    <w:p w14:paraId="173806C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n; i++) {</w:t>
      </w:r>
    </w:p>
    <w:p w14:paraId="5B68ADC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for (int j = 0; j &lt; n; j++) {</w:t>
      </w:r>
    </w:p>
    <w:p w14:paraId="6ABC0C4B" w14:textId="7B2BEFD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if (i == j) cout &lt;&lt; di</w:t>
      </w:r>
      <w:r>
        <w:rPr>
          <w:b/>
          <w:bCs/>
          <w:sz w:val="32"/>
          <w:szCs w:val="32"/>
        </w:rPr>
        <w:t>a</w:t>
      </w:r>
      <w:r w:rsidRPr="00F00D9F">
        <w:rPr>
          <w:b/>
          <w:bCs/>
          <w:sz w:val="32"/>
          <w:szCs w:val="32"/>
        </w:rPr>
        <w:t>[i] &lt;&lt; " ";</w:t>
      </w:r>
    </w:p>
    <w:p w14:paraId="4B30963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lastRenderedPageBreak/>
        <w:t>            else cout &lt;&lt; 0 &lt;&lt; " ";</w:t>
      </w:r>
    </w:p>
    <w:p w14:paraId="2200080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}</w:t>
      </w:r>
    </w:p>
    <w:p w14:paraId="764025D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cout &lt;&lt; endl;</w:t>
      </w:r>
    </w:p>
    <w:p w14:paraId="15F99A2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239AADC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return 0;</w:t>
      </w:r>
    </w:p>
    <w:p w14:paraId="000A1B5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}</w:t>
      </w:r>
    </w:p>
    <w:p w14:paraId="1EC897BA" w14:textId="54071E2E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drawing>
          <wp:inline distT="0" distB="0" distL="0" distR="0" wp14:anchorId="301DA081" wp14:editId="7B2F24A1">
            <wp:extent cx="5943600" cy="2748280"/>
            <wp:effectExtent l="0" t="0" r="0" b="0"/>
            <wp:docPr id="140940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055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855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//Answer (b)</w:t>
      </w:r>
    </w:p>
    <w:p w14:paraId="6E15997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#include &lt;iostream&gt;</w:t>
      </w:r>
    </w:p>
    <w:p w14:paraId="4DAC9CC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using namespace std;</w:t>
      </w:r>
    </w:p>
    <w:p w14:paraId="72067925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7D6262E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int main() {</w:t>
      </w:r>
    </w:p>
    <w:p w14:paraId="4278DF1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n;</w:t>
      </w:r>
    </w:p>
    <w:p w14:paraId="3213E8A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size of matrix (n x n): ";</w:t>
      </w:r>
    </w:p>
    <w:p w14:paraId="40D0F9F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cin &gt;&gt; n;</w:t>
      </w:r>
    </w:p>
    <w:p w14:paraId="2C12C536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672476D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size = 3*n - 2;</w:t>
      </w:r>
    </w:p>
    <w:p w14:paraId="7CF0083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 xml:space="preserve">    int tri[size]; </w:t>
      </w:r>
    </w:p>
    <w:p w14:paraId="1F783EB0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6309A09B" w14:textId="5BB8B55A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elements of tri-dia</w:t>
      </w:r>
      <w:r w:rsidR="00AC5726">
        <w:rPr>
          <w:b/>
          <w:bCs/>
          <w:sz w:val="32"/>
          <w:szCs w:val="32"/>
        </w:rPr>
        <w:t>g</w:t>
      </w:r>
      <w:r w:rsidRPr="00F00D9F">
        <w:rPr>
          <w:b/>
          <w:bCs/>
          <w:sz w:val="32"/>
          <w:szCs w:val="32"/>
        </w:rPr>
        <w:t>onal matrix :\n";</w:t>
      </w:r>
    </w:p>
    <w:p w14:paraId="03633CC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size; i++) {</w:t>
      </w:r>
    </w:p>
    <w:p w14:paraId="111EF89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cin &gt;&gt; tri[i];</w:t>
      </w:r>
    </w:p>
    <w:p w14:paraId="6C341E2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2674F7AA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704DEB3A" w14:textId="4C6AE56C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"\nTri-dia</w:t>
      </w:r>
      <w:r w:rsidR="00AC5726">
        <w:rPr>
          <w:b/>
          <w:bCs/>
          <w:sz w:val="32"/>
          <w:szCs w:val="32"/>
        </w:rPr>
        <w:t>g</w:t>
      </w:r>
      <w:r w:rsidRPr="00F00D9F">
        <w:rPr>
          <w:b/>
          <w:bCs/>
          <w:sz w:val="32"/>
          <w:szCs w:val="32"/>
        </w:rPr>
        <w:t>onal Matrix:\n";</w:t>
      </w:r>
    </w:p>
    <w:p w14:paraId="7846124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n; i++) {</w:t>
      </w:r>
    </w:p>
    <w:p w14:paraId="3338BBC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for (int j = 0; j &lt; n; j++) {</w:t>
      </w:r>
    </w:p>
    <w:p w14:paraId="2287ECB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if (i == j) {</w:t>
      </w:r>
    </w:p>
    <w:p w14:paraId="5390661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tri[i] &lt;&lt; " ";            </w:t>
      </w:r>
    </w:p>
    <w:p w14:paraId="65A9831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 else if (i == j+1) {</w:t>
      </w:r>
    </w:p>
    <w:p w14:paraId="33177B3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tri[n + j] &lt;&lt; " ";        </w:t>
      </w:r>
    </w:p>
    <w:p w14:paraId="26DF207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 else if (i+1 == j) {</w:t>
      </w:r>
    </w:p>
    <w:p w14:paraId="58EC1D49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tri[2*n - 1 + i] &lt;&lt; " ";  </w:t>
      </w:r>
    </w:p>
    <w:p w14:paraId="752C66FD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 else {</w:t>
      </w:r>
    </w:p>
    <w:p w14:paraId="4377E03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0 &lt;&lt; " ";</w:t>
      </w:r>
    </w:p>
    <w:p w14:paraId="68E14B7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</w:t>
      </w:r>
    </w:p>
    <w:p w14:paraId="2618D18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}</w:t>
      </w:r>
    </w:p>
    <w:p w14:paraId="212ACB7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cout &lt;&lt; endl;</w:t>
      </w:r>
    </w:p>
    <w:p w14:paraId="01CD2AA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36EA94B3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605761C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return 0;</w:t>
      </w:r>
    </w:p>
    <w:p w14:paraId="13501752" w14:textId="77777777" w:rsid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}</w:t>
      </w:r>
    </w:p>
    <w:p w14:paraId="0AEAD154" w14:textId="550FB838" w:rsidR="00AC5726" w:rsidRPr="00F00D9F" w:rsidRDefault="00AC5726" w:rsidP="00F00D9F">
      <w:pPr>
        <w:rPr>
          <w:b/>
          <w:bCs/>
          <w:sz w:val="32"/>
          <w:szCs w:val="32"/>
        </w:rPr>
      </w:pPr>
      <w:r w:rsidRPr="00AC5726">
        <w:rPr>
          <w:b/>
          <w:bCs/>
          <w:sz w:val="32"/>
          <w:szCs w:val="32"/>
        </w:rPr>
        <w:lastRenderedPageBreak/>
        <w:drawing>
          <wp:inline distT="0" distB="0" distL="0" distR="0" wp14:anchorId="571B30D2" wp14:editId="75FE5770">
            <wp:extent cx="5943600" cy="4082415"/>
            <wp:effectExtent l="0" t="0" r="0" b="0"/>
            <wp:docPr id="19311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43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57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//Answer(c)</w:t>
      </w:r>
    </w:p>
    <w:p w14:paraId="1E8FE39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#include &lt;iostream&gt;</w:t>
      </w:r>
    </w:p>
    <w:p w14:paraId="111BDB0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using namespace std;</w:t>
      </w:r>
    </w:p>
    <w:p w14:paraId="74AE4F9E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5E31437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int main() {</w:t>
      </w:r>
    </w:p>
    <w:p w14:paraId="22F5981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n;</w:t>
      </w:r>
    </w:p>
    <w:p w14:paraId="42D7F01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size of matrix: ";</w:t>
      </w:r>
    </w:p>
    <w:p w14:paraId="7121638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cin &gt;&gt; n;</w:t>
      </w:r>
    </w:p>
    <w:p w14:paraId="28F3804B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208D7FB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size = n*(n+1)/2;</w:t>
      </w:r>
    </w:p>
    <w:p w14:paraId="6F69210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lower[size];</w:t>
      </w:r>
    </w:p>
    <w:p w14:paraId="2F245D43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211A9FD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elements of lower triangular matrix:\n";</w:t>
      </w:r>
    </w:p>
    <w:p w14:paraId="1572E66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size; i++) {</w:t>
      </w:r>
    </w:p>
    <w:p w14:paraId="73FDDB7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cin &gt;&gt; lower[i];</w:t>
      </w:r>
    </w:p>
    <w:p w14:paraId="6CD8C96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53B373B8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266B4B1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"\nLower Triangular Matrix:\n";</w:t>
      </w:r>
    </w:p>
    <w:p w14:paraId="7D2B69E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n; i++) {</w:t>
      </w:r>
    </w:p>
    <w:p w14:paraId="058A622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for (int j = 0; j &lt; n; j++) {</w:t>
      </w:r>
    </w:p>
    <w:p w14:paraId="28E4B55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if (i &gt;= j) {</w:t>
      </w:r>
    </w:p>
    <w:p w14:paraId="690E449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int index = i*(i+1)/2 + j;</w:t>
      </w:r>
    </w:p>
    <w:p w14:paraId="636946B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lower[index] &lt;&lt; " ";</w:t>
      </w:r>
    </w:p>
    <w:p w14:paraId="58CAC4B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 else {</w:t>
      </w:r>
    </w:p>
    <w:p w14:paraId="75EA032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0 &lt;&lt; " ";</w:t>
      </w:r>
    </w:p>
    <w:p w14:paraId="2D87415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</w:t>
      </w:r>
    </w:p>
    <w:p w14:paraId="38E16D9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}</w:t>
      </w:r>
    </w:p>
    <w:p w14:paraId="3B36C17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cout &lt;&lt; endl;</w:t>
      </w:r>
    </w:p>
    <w:p w14:paraId="3EA8596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5B7BA61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return 0;</w:t>
      </w:r>
    </w:p>
    <w:p w14:paraId="319F344B" w14:textId="77777777" w:rsid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}</w:t>
      </w:r>
    </w:p>
    <w:p w14:paraId="33508294" w14:textId="6C4A2730" w:rsidR="00AC5726" w:rsidRPr="00F00D9F" w:rsidRDefault="00AC5726" w:rsidP="00F00D9F">
      <w:pPr>
        <w:rPr>
          <w:b/>
          <w:bCs/>
          <w:sz w:val="32"/>
          <w:szCs w:val="32"/>
        </w:rPr>
      </w:pPr>
      <w:r w:rsidRPr="00AC5726">
        <w:rPr>
          <w:b/>
          <w:bCs/>
          <w:sz w:val="32"/>
          <w:szCs w:val="32"/>
        </w:rPr>
        <w:drawing>
          <wp:inline distT="0" distB="0" distL="0" distR="0" wp14:anchorId="73CE4F73" wp14:editId="7E8750DE">
            <wp:extent cx="5943600" cy="3574415"/>
            <wp:effectExtent l="0" t="0" r="0" b="6985"/>
            <wp:docPr id="19015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0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1B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//Answer(d)</w:t>
      </w:r>
    </w:p>
    <w:p w14:paraId="5036FCD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#include &lt;iostream&gt;</w:t>
      </w:r>
    </w:p>
    <w:p w14:paraId="688E3AD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using namespace std;</w:t>
      </w:r>
    </w:p>
    <w:p w14:paraId="337329AF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6412FC8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int main() {</w:t>
      </w:r>
    </w:p>
    <w:p w14:paraId="476EE51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n;</w:t>
      </w:r>
    </w:p>
    <w:p w14:paraId="04569A1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size of matrix : ";</w:t>
      </w:r>
    </w:p>
    <w:p w14:paraId="096220D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cin &gt;&gt; n;</w:t>
      </w:r>
    </w:p>
    <w:p w14:paraId="14920889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415E26F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size = n*(n+1)/2;</w:t>
      </w:r>
    </w:p>
    <w:p w14:paraId="540AB31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upper[size];</w:t>
      </w:r>
    </w:p>
    <w:p w14:paraId="39856ADF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4E61CDF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elements of upper triangular matrix:\n";</w:t>
      </w:r>
    </w:p>
    <w:p w14:paraId="19277E9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size; i++) {</w:t>
      </w:r>
    </w:p>
    <w:p w14:paraId="1B2FEBA7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cin &gt;&gt; upper[i];</w:t>
      </w:r>
    </w:p>
    <w:p w14:paraId="1870312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231948BB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1C07F8F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"\nUpper Triangular Matrix:\n";</w:t>
      </w:r>
    </w:p>
    <w:p w14:paraId="78E5E23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n; i++) {</w:t>
      </w:r>
    </w:p>
    <w:p w14:paraId="2623EEF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for (int j = 0; j &lt; n; j++) {</w:t>
      </w:r>
    </w:p>
    <w:p w14:paraId="4B940A6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if (i &lt;= j) {</w:t>
      </w:r>
    </w:p>
    <w:p w14:paraId="095F9E29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int index = (i*n - (i*(i-1))/2) + (j-i);</w:t>
      </w:r>
    </w:p>
    <w:p w14:paraId="344339BA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upper[index] &lt;&lt; " ";</w:t>
      </w:r>
    </w:p>
    <w:p w14:paraId="120A5C3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 else {</w:t>
      </w:r>
    </w:p>
    <w:p w14:paraId="3280033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0 &lt;&lt; " ";</w:t>
      </w:r>
    </w:p>
    <w:p w14:paraId="74093EE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</w:t>
      </w:r>
    </w:p>
    <w:p w14:paraId="21BE4A6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}</w:t>
      </w:r>
    </w:p>
    <w:p w14:paraId="1C3842D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cout &lt;&lt; endl;</w:t>
      </w:r>
    </w:p>
    <w:p w14:paraId="3568A5D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0AAE24D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return 0;</w:t>
      </w:r>
    </w:p>
    <w:p w14:paraId="55C8CEE8" w14:textId="77777777" w:rsid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}</w:t>
      </w:r>
    </w:p>
    <w:p w14:paraId="47288387" w14:textId="797C6250" w:rsidR="00AC5726" w:rsidRPr="00F00D9F" w:rsidRDefault="00AC5726" w:rsidP="00F00D9F">
      <w:pPr>
        <w:rPr>
          <w:b/>
          <w:bCs/>
          <w:sz w:val="32"/>
          <w:szCs w:val="32"/>
        </w:rPr>
      </w:pPr>
      <w:r w:rsidRPr="00AC5726">
        <w:rPr>
          <w:b/>
          <w:bCs/>
          <w:sz w:val="32"/>
          <w:szCs w:val="32"/>
        </w:rPr>
        <w:lastRenderedPageBreak/>
        <w:drawing>
          <wp:inline distT="0" distB="0" distL="0" distR="0" wp14:anchorId="33D49EC2" wp14:editId="3799BCC1">
            <wp:extent cx="5943600" cy="3753485"/>
            <wp:effectExtent l="0" t="0" r="0" b="0"/>
            <wp:docPr id="209115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5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82F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//Answer(e)</w:t>
      </w:r>
    </w:p>
    <w:p w14:paraId="5BCAC15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#include &lt;iostream&gt;</w:t>
      </w:r>
    </w:p>
    <w:p w14:paraId="0C67829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using namespace std;</w:t>
      </w:r>
    </w:p>
    <w:p w14:paraId="7A08C05A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3CC8281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int main() {</w:t>
      </w:r>
    </w:p>
    <w:p w14:paraId="65B5F94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n;</w:t>
      </w:r>
    </w:p>
    <w:p w14:paraId="11280DBB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size of matrix : ";</w:t>
      </w:r>
    </w:p>
    <w:p w14:paraId="48A36D9D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cin &gt;&gt; n;</w:t>
      </w:r>
    </w:p>
    <w:p w14:paraId="40B10018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615D6D50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size = n*(n+1)/2;</w:t>
      </w:r>
    </w:p>
    <w:p w14:paraId="583772A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int sym[size];</w:t>
      </w:r>
    </w:p>
    <w:p w14:paraId="62371DCE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777F423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"Enter elements :\n";</w:t>
      </w:r>
    </w:p>
    <w:p w14:paraId="681B7A9D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for (int i = 0; i &lt; size; i++) {</w:t>
      </w:r>
    </w:p>
    <w:p w14:paraId="013BBC0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cin &gt;&gt; sym[i];</w:t>
      </w:r>
    </w:p>
    <w:p w14:paraId="6BA8BD4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4371D569" w14:textId="77777777" w:rsidR="00F00D9F" w:rsidRPr="00F00D9F" w:rsidRDefault="00F00D9F" w:rsidP="00F00D9F">
      <w:pPr>
        <w:rPr>
          <w:b/>
          <w:bCs/>
          <w:sz w:val="32"/>
          <w:szCs w:val="32"/>
        </w:rPr>
      </w:pPr>
    </w:p>
    <w:p w14:paraId="0114FE5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cout &lt;&lt; "\nSymmetric Matrix:\n";</w:t>
      </w:r>
    </w:p>
    <w:p w14:paraId="1D6DA68C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lastRenderedPageBreak/>
        <w:t>    for (int i = 0; i &lt; n; i++) {</w:t>
      </w:r>
    </w:p>
    <w:p w14:paraId="129B0E06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for (int j = 0; j &lt; n; j++) {</w:t>
      </w:r>
    </w:p>
    <w:p w14:paraId="6175ADE5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if (i &gt;= j) {</w:t>
      </w:r>
    </w:p>
    <w:p w14:paraId="7A9D04BD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int index = i*(i+1)/2 + j;</w:t>
      </w:r>
    </w:p>
    <w:p w14:paraId="74CBC76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sym[index] &lt;&lt; " ";</w:t>
      </w:r>
    </w:p>
    <w:p w14:paraId="48ACFD34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 else {</w:t>
      </w:r>
    </w:p>
    <w:p w14:paraId="2F7A7E72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int index = j*(j+1)/2 + i;</w:t>
      </w:r>
    </w:p>
    <w:p w14:paraId="0951AAF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    cout &lt;&lt; sym[index] &lt;&lt; " ";</w:t>
      </w:r>
    </w:p>
    <w:p w14:paraId="1D198201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    }</w:t>
      </w:r>
    </w:p>
    <w:p w14:paraId="769D2EE3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}</w:t>
      </w:r>
    </w:p>
    <w:p w14:paraId="071CA21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    cout &lt;&lt; endl;</w:t>
      </w:r>
    </w:p>
    <w:p w14:paraId="70832E49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}</w:t>
      </w:r>
    </w:p>
    <w:p w14:paraId="73938FDE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    return 0;</w:t>
      </w:r>
    </w:p>
    <w:p w14:paraId="7F032078" w14:textId="77777777" w:rsidR="00F00D9F" w:rsidRPr="00F00D9F" w:rsidRDefault="00F00D9F" w:rsidP="00F00D9F">
      <w:pPr>
        <w:rPr>
          <w:b/>
          <w:bCs/>
          <w:sz w:val="32"/>
          <w:szCs w:val="32"/>
        </w:rPr>
      </w:pPr>
      <w:r w:rsidRPr="00F00D9F">
        <w:rPr>
          <w:b/>
          <w:bCs/>
          <w:sz w:val="32"/>
          <w:szCs w:val="32"/>
        </w:rPr>
        <w:t>}</w:t>
      </w:r>
    </w:p>
    <w:p w14:paraId="3601A04B" w14:textId="3E647987" w:rsidR="00F00D9F" w:rsidRDefault="00AC5726" w:rsidP="00F00D9F">
      <w:pPr>
        <w:rPr>
          <w:b/>
          <w:bCs/>
          <w:sz w:val="32"/>
          <w:szCs w:val="32"/>
        </w:rPr>
      </w:pPr>
      <w:r w:rsidRPr="00AC5726">
        <w:rPr>
          <w:b/>
          <w:bCs/>
          <w:sz w:val="32"/>
          <w:szCs w:val="32"/>
        </w:rPr>
        <w:drawing>
          <wp:inline distT="0" distB="0" distL="0" distR="0" wp14:anchorId="2F970337" wp14:editId="4580D08F">
            <wp:extent cx="5943600" cy="3522345"/>
            <wp:effectExtent l="0" t="0" r="0" b="1905"/>
            <wp:docPr id="27565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9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9CC9" w14:textId="77777777" w:rsidR="00AC5726" w:rsidRDefault="00AC5726" w:rsidP="00F00D9F">
      <w:pPr>
        <w:rPr>
          <w:b/>
          <w:bCs/>
          <w:sz w:val="32"/>
          <w:szCs w:val="32"/>
        </w:rPr>
      </w:pPr>
    </w:p>
    <w:p w14:paraId="112AA889" w14:textId="509FDD35" w:rsidR="00145D83" w:rsidRDefault="00145D83" w:rsidP="00F00D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6</w:t>
      </w:r>
      <w:r w:rsidR="00CB5464">
        <w:rPr>
          <w:b/>
          <w:bCs/>
          <w:sz w:val="32"/>
          <w:szCs w:val="32"/>
        </w:rPr>
        <w:t>..</w:t>
      </w:r>
    </w:p>
    <w:p w14:paraId="3FB55FA6" w14:textId="77777777" w:rsidR="00CB5464" w:rsidRDefault="00CB5464" w:rsidP="00F00D9F">
      <w:pPr>
        <w:rPr>
          <w:b/>
          <w:bCs/>
          <w:sz w:val="32"/>
          <w:szCs w:val="32"/>
        </w:rPr>
      </w:pPr>
    </w:p>
    <w:p w14:paraId="5D72172F" w14:textId="4E73663E" w:rsidR="00CB5464" w:rsidRDefault="00CB5464" w:rsidP="00F00D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 7…</w:t>
      </w:r>
    </w:p>
    <w:p w14:paraId="4487BE18" w14:textId="77777777" w:rsidR="00145D83" w:rsidRDefault="00145D83" w:rsidP="00F00D9F">
      <w:pPr>
        <w:rPr>
          <w:b/>
          <w:bCs/>
          <w:sz w:val="32"/>
          <w:szCs w:val="32"/>
        </w:rPr>
      </w:pPr>
    </w:p>
    <w:p w14:paraId="498B2196" w14:textId="3E72229F" w:rsidR="00AC5726" w:rsidRDefault="00AC5726" w:rsidP="00F00D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</w:t>
      </w:r>
      <w:r w:rsidR="00145D83">
        <w:rPr>
          <w:b/>
          <w:bCs/>
          <w:sz w:val="32"/>
          <w:szCs w:val="32"/>
        </w:rPr>
        <w:t>8</w:t>
      </w:r>
    </w:p>
    <w:p w14:paraId="17087C0A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>#include &lt;iostream&gt;</w:t>
      </w:r>
    </w:p>
    <w:p w14:paraId="3B8B43D4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>using namespace std;</w:t>
      </w:r>
    </w:p>
    <w:p w14:paraId="68B5FEB2" w14:textId="77777777" w:rsidR="00145D83" w:rsidRPr="00145D83" w:rsidRDefault="00145D83" w:rsidP="00145D83">
      <w:pPr>
        <w:rPr>
          <w:b/>
          <w:bCs/>
          <w:sz w:val="32"/>
          <w:szCs w:val="32"/>
        </w:rPr>
      </w:pPr>
    </w:p>
    <w:p w14:paraId="28F8D4F9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>int main() {</w:t>
      </w:r>
    </w:p>
    <w:p w14:paraId="6D0F13EB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int n;</w:t>
      </w:r>
    </w:p>
    <w:p w14:paraId="767C18CD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cout &lt;&lt; "Enter size of array: ";</w:t>
      </w:r>
    </w:p>
    <w:p w14:paraId="11D0692F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cin &gt;&gt; n;</w:t>
      </w:r>
    </w:p>
    <w:p w14:paraId="035FFB88" w14:textId="77777777" w:rsidR="00145D83" w:rsidRPr="00145D83" w:rsidRDefault="00145D83" w:rsidP="00145D83">
      <w:pPr>
        <w:rPr>
          <w:b/>
          <w:bCs/>
          <w:sz w:val="32"/>
          <w:szCs w:val="32"/>
        </w:rPr>
      </w:pPr>
    </w:p>
    <w:p w14:paraId="14414083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int arr[n];</w:t>
      </w:r>
    </w:p>
    <w:p w14:paraId="2654AC98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cout &lt;&lt; "Enter " &lt;&lt; n &lt;&lt; " elements:\n";</w:t>
      </w:r>
    </w:p>
    <w:p w14:paraId="196E163E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for (int i = 0; i &lt; n; i++) {</w:t>
      </w:r>
    </w:p>
    <w:p w14:paraId="2F5805E4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cin &gt;&gt; arr[i];</w:t>
      </w:r>
    </w:p>
    <w:p w14:paraId="5EE6CC99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}</w:t>
      </w:r>
    </w:p>
    <w:p w14:paraId="57440271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int max = arr[0];</w:t>
      </w:r>
    </w:p>
    <w:p w14:paraId="671E825D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for (int i = 1; i &lt; n; i++) {</w:t>
      </w:r>
    </w:p>
    <w:p w14:paraId="187C1768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if (arr[i] &gt; max)</w:t>
      </w:r>
    </w:p>
    <w:p w14:paraId="6B9AC0A7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    max = arr[i];</w:t>
      </w:r>
    </w:p>
    <w:p w14:paraId="2ADDB8A3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}</w:t>
      </w:r>
    </w:p>
    <w:p w14:paraId="17010355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int hash[max + 1] = {0};</w:t>
      </w:r>
    </w:p>
    <w:p w14:paraId="1CE99D9C" w14:textId="77777777" w:rsidR="00145D83" w:rsidRPr="00145D83" w:rsidRDefault="00145D83" w:rsidP="00145D83">
      <w:pPr>
        <w:rPr>
          <w:b/>
          <w:bCs/>
          <w:sz w:val="32"/>
          <w:szCs w:val="32"/>
        </w:rPr>
      </w:pPr>
    </w:p>
    <w:p w14:paraId="49503952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int distinct = 0;</w:t>
      </w:r>
    </w:p>
    <w:p w14:paraId="25B3DBDA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for (int i = 0; i &lt; n; i++) {</w:t>
      </w:r>
    </w:p>
    <w:p w14:paraId="0006049A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if (hash[arr[i]] == 0) {</w:t>
      </w:r>
    </w:p>
    <w:p w14:paraId="01EB4996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    distinct++;</w:t>
      </w:r>
    </w:p>
    <w:p w14:paraId="3A72B777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    hash[arr[i]] = 1;</w:t>
      </w:r>
    </w:p>
    <w:p w14:paraId="5DF52BA9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    }</w:t>
      </w:r>
    </w:p>
    <w:p w14:paraId="2198DB72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}</w:t>
      </w:r>
    </w:p>
    <w:p w14:paraId="00277138" w14:textId="77777777" w:rsidR="00145D83" w:rsidRPr="00145D83" w:rsidRDefault="00145D83" w:rsidP="00145D83">
      <w:pPr>
        <w:rPr>
          <w:b/>
          <w:bCs/>
          <w:sz w:val="32"/>
          <w:szCs w:val="32"/>
        </w:rPr>
      </w:pPr>
    </w:p>
    <w:p w14:paraId="042F2BCB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cout &lt;&lt; "Total distinct elements: " &lt;&lt; distinct;</w:t>
      </w:r>
    </w:p>
    <w:p w14:paraId="20AFB1F0" w14:textId="77777777" w:rsidR="00145D83" w:rsidRP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 xml:space="preserve">    return 0;</w:t>
      </w:r>
    </w:p>
    <w:p w14:paraId="6F62F3DB" w14:textId="0F4A05F7" w:rsidR="00145D83" w:rsidRDefault="00145D83" w:rsidP="00145D83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t>}</w:t>
      </w:r>
    </w:p>
    <w:p w14:paraId="6863287F" w14:textId="366935C1" w:rsidR="00AC5726" w:rsidRPr="00F00D9F" w:rsidRDefault="00145D83" w:rsidP="00F00D9F">
      <w:pPr>
        <w:rPr>
          <w:b/>
          <w:bCs/>
          <w:sz w:val="32"/>
          <w:szCs w:val="32"/>
        </w:rPr>
      </w:pPr>
      <w:r w:rsidRPr="00145D83">
        <w:rPr>
          <w:b/>
          <w:bCs/>
          <w:sz w:val="32"/>
          <w:szCs w:val="32"/>
        </w:rPr>
        <w:lastRenderedPageBreak/>
        <w:drawing>
          <wp:inline distT="0" distB="0" distL="0" distR="0" wp14:anchorId="7D3FF2F1" wp14:editId="053A1D15">
            <wp:extent cx="5943600" cy="2331720"/>
            <wp:effectExtent l="0" t="0" r="0" b="0"/>
            <wp:docPr id="53793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12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6A6" w14:textId="77777777" w:rsidR="00F00D9F" w:rsidRPr="001E3D14" w:rsidRDefault="00F00D9F" w:rsidP="00571AA4">
      <w:pPr>
        <w:rPr>
          <w:b/>
          <w:bCs/>
          <w:sz w:val="32"/>
          <w:szCs w:val="32"/>
        </w:rPr>
      </w:pPr>
    </w:p>
    <w:sectPr w:rsidR="00F00D9F" w:rsidRPr="001E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5FF07" w14:textId="77777777" w:rsidR="00212043" w:rsidRDefault="00212043" w:rsidP="00225C40">
      <w:r>
        <w:separator/>
      </w:r>
    </w:p>
  </w:endnote>
  <w:endnote w:type="continuationSeparator" w:id="0">
    <w:p w14:paraId="4EF9E0A8" w14:textId="77777777" w:rsidR="00212043" w:rsidRDefault="00212043" w:rsidP="0022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FB490" w14:textId="77777777" w:rsidR="00212043" w:rsidRDefault="00212043" w:rsidP="00225C40">
      <w:r>
        <w:separator/>
      </w:r>
    </w:p>
  </w:footnote>
  <w:footnote w:type="continuationSeparator" w:id="0">
    <w:p w14:paraId="3382D4CD" w14:textId="77777777" w:rsidR="00212043" w:rsidRDefault="00212043" w:rsidP="0022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5244600">
    <w:abstractNumId w:val="19"/>
  </w:num>
  <w:num w:numId="2" w16cid:durableId="444347792">
    <w:abstractNumId w:val="12"/>
  </w:num>
  <w:num w:numId="3" w16cid:durableId="825319573">
    <w:abstractNumId w:val="10"/>
  </w:num>
  <w:num w:numId="4" w16cid:durableId="747389214">
    <w:abstractNumId w:val="21"/>
  </w:num>
  <w:num w:numId="5" w16cid:durableId="1585994022">
    <w:abstractNumId w:val="13"/>
  </w:num>
  <w:num w:numId="6" w16cid:durableId="1407266258">
    <w:abstractNumId w:val="16"/>
  </w:num>
  <w:num w:numId="7" w16cid:durableId="687029040">
    <w:abstractNumId w:val="18"/>
  </w:num>
  <w:num w:numId="8" w16cid:durableId="2115200222">
    <w:abstractNumId w:val="9"/>
  </w:num>
  <w:num w:numId="9" w16cid:durableId="862398593">
    <w:abstractNumId w:val="7"/>
  </w:num>
  <w:num w:numId="10" w16cid:durableId="449784176">
    <w:abstractNumId w:val="6"/>
  </w:num>
  <w:num w:numId="11" w16cid:durableId="579754446">
    <w:abstractNumId w:val="5"/>
  </w:num>
  <w:num w:numId="12" w16cid:durableId="1687369869">
    <w:abstractNumId w:val="4"/>
  </w:num>
  <w:num w:numId="13" w16cid:durableId="403334655">
    <w:abstractNumId w:val="8"/>
  </w:num>
  <w:num w:numId="14" w16cid:durableId="1728265035">
    <w:abstractNumId w:val="3"/>
  </w:num>
  <w:num w:numId="15" w16cid:durableId="1140732804">
    <w:abstractNumId w:val="2"/>
  </w:num>
  <w:num w:numId="16" w16cid:durableId="491877814">
    <w:abstractNumId w:val="1"/>
  </w:num>
  <w:num w:numId="17" w16cid:durableId="329254141">
    <w:abstractNumId w:val="0"/>
  </w:num>
  <w:num w:numId="18" w16cid:durableId="153684074">
    <w:abstractNumId w:val="14"/>
  </w:num>
  <w:num w:numId="19" w16cid:durableId="1517502341">
    <w:abstractNumId w:val="15"/>
  </w:num>
  <w:num w:numId="20" w16cid:durableId="184877414">
    <w:abstractNumId w:val="20"/>
  </w:num>
  <w:num w:numId="21" w16cid:durableId="1748530932">
    <w:abstractNumId w:val="17"/>
  </w:num>
  <w:num w:numId="22" w16cid:durableId="1417171373">
    <w:abstractNumId w:val="11"/>
  </w:num>
  <w:num w:numId="23" w16cid:durableId="17737398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14"/>
    <w:rsid w:val="000064CD"/>
    <w:rsid w:val="00145D83"/>
    <w:rsid w:val="001E3D14"/>
    <w:rsid w:val="00212043"/>
    <w:rsid w:val="00225C40"/>
    <w:rsid w:val="00465756"/>
    <w:rsid w:val="00571AA4"/>
    <w:rsid w:val="00645252"/>
    <w:rsid w:val="006D3D74"/>
    <w:rsid w:val="0083569A"/>
    <w:rsid w:val="00A9204E"/>
    <w:rsid w:val="00AC5726"/>
    <w:rsid w:val="00B237F4"/>
    <w:rsid w:val="00BA6B26"/>
    <w:rsid w:val="00CB5464"/>
    <w:rsid w:val="00D1592E"/>
    <w:rsid w:val="00F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44F1"/>
  <w15:chartTrackingRefBased/>
  <w15:docId w15:val="{B688DFB9-14E6-459B-A427-55C9FE21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h\AppData\Local\Microsoft\Office\16.0\DTS\en-US%7bA6BE4454-3305-45FE-B72D-C2829B06A602%7d\%7b6A1855A1-D4DE-469E-B499-54E461CB86E5%7dTF2de6fc23-48e8-448b-960e-1bdc6e9248ab86e7b754_win32-71e2c67df5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{6A1855A1-D4DE-469E-B499-54E461CB86E5}TF2de6fc23-48e8-448b-960e-1bdc6e9248ab86e7b754_win32-71e2c67df545</Template>
  <TotalTime>95</TotalTime>
  <Pages>19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vanshikabansal333@outlook.com</cp:lastModifiedBy>
  <cp:revision>3</cp:revision>
  <dcterms:created xsi:type="dcterms:W3CDTF">2025-08-24T18:51:00Z</dcterms:created>
  <dcterms:modified xsi:type="dcterms:W3CDTF">2025-08-24T20:33:00Z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