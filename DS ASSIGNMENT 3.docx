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3510E" w14:textId="48CFBD5E" w:rsidR="00E26A0D" w:rsidRDefault="00E26A0D">
      <w:pPr>
        <w:rPr>
          <w:b/>
          <w:bCs/>
          <w:sz w:val="36"/>
          <w:szCs w:val="36"/>
          <w:u w:val="single"/>
        </w:rPr>
      </w:pPr>
      <w:r w:rsidRPr="00E26A0D">
        <w:rPr>
          <w:b/>
          <w:bCs/>
          <w:sz w:val="36"/>
          <w:szCs w:val="36"/>
        </w:rPr>
        <w:t xml:space="preserve">    </w:t>
      </w:r>
      <w:r w:rsidRPr="00E26A0D">
        <w:rPr>
          <w:noProof/>
          <w:sz w:val="36"/>
          <w:szCs w:val="36"/>
        </w:rPr>
        <w:drawing>
          <wp:inline distT="0" distB="0" distL="0" distR="0" wp14:anchorId="64A08E7F" wp14:editId="7E8785AF">
            <wp:extent cx="1219200" cy="1123315"/>
            <wp:effectExtent l="0" t="0" r="0" b="635"/>
            <wp:docPr id="22841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15960" name="Picture 2284159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478" cy="11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A0D">
        <w:rPr>
          <w:b/>
          <w:bCs/>
          <w:sz w:val="36"/>
          <w:szCs w:val="36"/>
          <w:u w:val="single"/>
        </w:rPr>
        <w:t>VISHAW BANSAL</w:t>
      </w:r>
    </w:p>
    <w:p w14:paraId="221B59D7" w14:textId="5A031343" w:rsidR="0011048D" w:rsidRPr="00E26A0D" w:rsidRDefault="00E26A0D">
      <w:pPr>
        <w:rPr>
          <w:b/>
          <w:bCs/>
          <w:sz w:val="36"/>
          <w:szCs w:val="36"/>
          <w:u w:val="single"/>
        </w:rPr>
      </w:pPr>
      <w:r w:rsidRPr="00E26A0D">
        <w:rPr>
          <w:b/>
          <w:bCs/>
          <w:sz w:val="36"/>
          <w:szCs w:val="36"/>
        </w:rPr>
        <w:t xml:space="preserve">                            </w:t>
      </w:r>
      <w:r>
        <w:rPr>
          <w:b/>
          <w:bCs/>
          <w:sz w:val="36"/>
          <w:szCs w:val="36"/>
          <w:u w:val="single"/>
        </w:rPr>
        <w:t>1024030356</w:t>
      </w:r>
      <w:r w:rsidRPr="00E26A0D">
        <w:rPr>
          <w:b/>
          <w:bCs/>
          <w:sz w:val="36"/>
          <w:szCs w:val="36"/>
          <w:u w:val="single"/>
        </w:rPr>
        <w:t xml:space="preserve">                     </w:t>
      </w:r>
      <w:r w:rsidR="0011048D" w:rsidRPr="00E26A0D">
        <w:rPr>
          <w:b/>
          <w:bCs/>
          <w:sz w:val="36"/>
          <w:szCs w:val="36"/>
          <w:u w:val="single"/>
        </w:rPr>
        <w:t xml:space="preserve">                   </w:t>
      </w:r>
    </w:p>
    <w:p w14:paraId="64F98A38" w14:textId="2DB78698" w:rsidR="0011048D" w:rsidRDefault="0011048D" w:rsidP="00E26A0D">
      <w:pPr>
        <w:rPr>
          <w:b/>
          <w:bCs/>
          <w:sz w:val="36"/>
          <w:szCs w:val="36"/>
          <w:u w:val="single"/>
        </w:rPr>
      </w:pPr>
    </w:p>
    <w:p w14:paraId="74157B06" w14:textId="4312F303" w:rsidR="0011048D" w:rsidRPr="0056313E" w:rsidRDefault="0005288C" w:rsidP="0011048D">
      <w:pPr>
        <w:rPr>
          <w:b/>
          <w:bCs/>
          <w:sz w:val="36"/>
          <w:szCs w:val="36"/>
          <w:u w:val="single"/>
        </w:rPr>
      </w:pPr>
      <w:r w:rsidRPr="0011048D">
        <w:rPr>
          <w:b/>
          <w:bCs/>
          <w:i/>
          <w:iCs/>
          <w:sz w:val="52"/>
          <w:szCs w:val="52"/>
          <w:u w:val="single"/>
        </w:rPr>
        <w:t>ASSIGNMENT-3</w:t>
      </w:r>
      <w:r w:rsidR="0056313E" w:rsidRPr="0056313E">
        <w:rPr>
          <w:b/>
          <w:bCs/>
          <w:i/>
          <w:iCs/>
          <w:sz w:val="44"/>
          <w:szCs w:val="44"/>
        </w:rPr>
        <w:t xml:space="preserve">     </w:t>
      </w:r>
      <w:r w:rsidR="0011048D">
        <w:rPr>
          <w:b/>
          <w:bCs/>
          <w:i/>
          <w:iCs/>
          <w:sz w:val="44"/>
          <w:szCs w:val="44"/>
        </w:rPr>
        <w:t xml:space="preserve">       </w:t>
      </w:r>
    </w:p>
    <w:p w14:paraId="0D726ED3" w14:textId="77777777" w:rsidR="0005288C" w:rsidRPr="00CA5926" w:rsidRDefault="0005288C">
      <w:pPr>
        <w:rPr>
          <w:b/>
          <w:bCs/>
          <w:i/>
          <w:iCs/>
          <w:sz w:val="44"/>
          <w:szCs w:val="44"/>
        </w:rPr>
      </w:pPr>
    </w:p>
    <w:p w14:paraId="2C9F120E" w14:textId="35E252CF" w:rsidR="0005288C" w:rsidRPr="00CA5926" w:rsidRDefault="0005288C">
      <w:pPr>
        <w:rPr>
          <w:sz w:val="36"/>
          <w:szCs w:val="36"/>
        </w:rPr>
      </w:pPr>
      <w:r w:rsidRPr="00CA5926">
        <w:rPr>
          <w:sz w:val="36"/>
          <w:szCs w:val="36"/>
        </w:rPr>
        <w:t xml:space="preserve">Ans 1 </w:t>
      </w:r>
    </w:p>
    <w:p w14:paraId="417DA7B6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>#include &lt;iostream&gt;</w:t>
      </w:r>
    </w:p>
    <w:p w14:paraId="0C97C14B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>using namespace std;</w:t>
      </w:r>
    </w:p>
    <w:p w14:paraId="34DF1B5C" w14:textId="77777777" w:rsidR="00CA5926" w:rsidRPr="00CA5926" w:rsidRDefault="00CA5926" w:rsidP="00CA5926">
      <w:pPr>
        <w:rPr>
          <w:sz w:val="32"/>
          <w:szCs w:val="32"/>
        </w:rPr>
      </w:pPr>
    </w:p>
    <w:p w14:paraId="6E296C57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>#define MAX 100</w:t>
      </w:r>
    </w:p>
    <w:p w14:paraId="462E303A" w14:textId="77777777" w:rsidR="00CA5926" w:rsidRPr="00CA5926" w:rsidRDefault="00CA5926" w:rsidP="00CA5926">
      <w:pPr>
        <w:rPr>
          <w:sz w:val="32"/>
          <w:szCs w:val="32"/>
        </w:rPr>
      </w:pPr>
    </w:p>
    <w:p w14:paraId="74FD0D30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>class Stack {</w:t>
      </w:r>
    </w:p>
    <w:p w14:paraId="2AEFEEC3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int </w:t>
      </w:r>
      <w:proofErr w:type="spellStart"/>
      <w:proofErr w:type="gramStart"/>
      <w:r w:rsidRPr="00CA5926">
        <w:rPr>
          <w:sz w:val="32"/>
          <w:szCs w:val="32"/>
        </w:rPr>
        <w:t>arr</w:t>
      </w:r>
      <w:proofErr w:type="spellEnd"/>
      <w:r w:rsidRPr="00CA5926">
        <w:rPr>
          <w:sz w:val="32"/>
          <w:szCs w:val="32"/>
        </w:rPr>
        <w:t>[</w:t>
      </w:r>
      <w:proofErr w:type="gramEnd"/>
      <w:r w:rsidRPr="00CA5926">
        <w:rPr>
          <w:sz w:val="32"/>
          <w:szCs w:val="32"/>
        </w:rPr>
        <w:t>MAX];</w:t>
      </w:r>
    </w:p>
    <w:p w14:paraId="51A78049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int top;</w:t>
      </w:r>
    </w:p>
    <w:p w14:paraId="21F15B5F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int size;</w:t>
      </w:r>
    </w:p>
    <w:p w14:paraId="434AFFBD" w14:textId="77777777" w:rsidR="00CA5926" w:rsidRPr="00CA5926" w:rsidRDefault="00CA5926" w:rsidP="00CA5926">
      <w:pPr>
        <w:rPr>
          <w:sz w:val="32"/>
          <w:szCs w:val="32"/>
        </w:rPr>
      </w:pPr>
    </w:p>
    <w:p w14:paraId="2F41C04A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>public:</w:t>
      </w:r>
    </w:p>
    <w:p w14:paraId="087AAD6E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</w:t>
      </w:r>
      <w:proofErr w:type="gramStart"/>
      <w:r w:rsidRPr="00CA5926">
        <w:rPr>
          <w:sz w:val="32"/>
          <w:szCs w:val="32"/>
        </w:rPr>
        <w:t>Stack(</w:t>
      </w:r>
      <w:proofErr w:type="gramEnd"/>
      <w:r w:rsidRPr="00CA5926">
        <w:rPr>
          <w:sz w:val="32"/>
          <w:szCs w:val="32"/>
        </w:rPr>
        <w:t>int s) {</w:t>
      </w:r>
    </w:p>
    <w:p w14:paraId="655C0091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top = -1;</w:t>
      </w:r>
    </w:p>
    <w:p w14:paraId="158EAFF1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size = s;</w:t>
      </w:r>
    </w:p>
    <w:p w14:paraId="1E006E4B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}</w:t>
      </w:r>
    </w:p>
    <w:p w14:paraId="11940080" w14:textId="77777777" w:rsidR="00CA5926" w:rsidRPr="00CA5926" w:rsidRDefault="00CA5926" w:rsidP="00CA5926">
      <w:pPr>
        <w:rPr>
          <w:sz w:val="32"/>
          <w:szCs w:val="32"/>
        </w:rPr>
      </w:pPr>
    </w:p>
    <w:p w14:paraId="75E3EC63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bool </w:t>
      </w:r>
      <w:proofErr w:type="spellStart"/>
      <w:proofErr w:type="gramStart"/>
      <w:r w:rsidRPr="00CA5926">
        <w:rPr>
          <w:sz w:val="32"/>
          <w:szCs w:val="32"/>
        </w:rPr>
        <w:t>isEmpty</w:t>
      </w:r>
      <w:proofErr w:type="spellEnd"/>
      <w:r w:rsidRPr="00CA5926">
        <w:rPr>
          <w:sz w:val="32"/>
          <w:szCs w:val="32"/>
        </w:rPr>
        <w:t>(</w:t>
      </w:r>
      <w:proofErr w:type="gramEnd"/>
      <w:r w:rsidRPr="00CA5926">
        <w:rPr>
          <w:sz w:val="32"/>
          <w:szCs w:val="32"/>
        </w:rPr>
        <w:t>) {</w:t>
      </w:r>
    </w:p>
    <w:p w14:paraId="43F09384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return top == -1;</w:t>
      </w:r>
    </w:p>
    <w:p w14:paraId="7F580B09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}</w:t>
      </w:r>
    </w:p>
    <w:p w14:paraId="6FAC6189" w14:textId="77777777" w:rsidR="00CA5926" w:rsidRPr="00CA5926" w:rsidRDefault="00CA5926" w:rsidP="00CA5926">
      <w:pPr>
        <w:rPr>
          <w:sz w:val="32"/>
          <w:szCs w:val="32"/>
        </w:rPr>
      </w:pPr>
    </w:p>
    <w:p w14:paraId="4326BBFB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bool </w:t>
      </w:r>
      <w:proofErr w:type="spellStart"/>
      <w:proofErr w:type="gramStart"/>
      <w:r w:rsidRPr="00CA5926">
        <w:rPr>
          <w:sz w:val="32"/>
          <w:szCs w:val="32"/>
        </w:rPr>
        <w:t>isFull</w:t>
      </w:r>
      <w:proofErr w:type="spellEnd"/>
      <w:r w:rsidRPr="00CA5926">
        <w:rPr>
          <w:sz w:val="32"/>
          <w:szCs w:val="32"/>
        </w:rPr>
        <w:t>(</w:t>
      </w:r>
      <w:proofErr w:type="gramEnd"/>
      <w:r w:rsidRPr="00CA5926">
        <w:rPr>
          <w:sz w:val="32"/>
          <w:szCs w:val="32"/>
        </w:rPr>
        <w:t>) {</w:t>
      </w:r>
    </w:p>
    <w:p w14:paraId="400665B9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return top == size - 1;</w:t>
      </w:r>
    </w:p>
    <w:p w14:paraId="5079465E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lastRenderedPageBreak/>
        <w:t xml:space="preserve">    }</w:t>
      </w:r>
    </w:p>
    <w:p w14:paraId="578D6E05" w14:textId="77777777" w:rsidR="00CA5926" w:rsidRPr="00CA5926" w:rsidRDefault="00CA5926" w:rsidP="00CA5926">
      <w:pPr>
        <w:rPr>
          <w:sz w:val="32"/>
          <w:szCs w:val="32"/>
        </w:rPr>
      </w:pPr>
    </w:p>
    <w:p w14:paraId="67C2A8E7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void </w:t>
      </w:r>
      <w:proofErr w:type="gramStart"/>
      <w:r w:rsidRPr="00CA5926">
        <w:rPr>
          <w:sz w:val="32"/>
          <w:szCs w:val="32"/>
        </w:rPr>
        <w:t>push(</w:t>
      </w:r>
      <w:proofErr w:type="gramEnd"/>
      <w:r w:rsidRPr="00CA5926">
        <w:rPr>
          <w:sz w:val="32"/>
          <w:szCs w:val="32"/>
        </w:rPr>
        <w:t>int x) {</w:t>
      </w:r>
    </w:p>
    <w:p w14:paraId="31D6A61F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if (</w:t>
      </w:r>
      <w:proofErr w:type="spellStart"/>
      <w:proofErr w:type="gramStart"/>
      <w:r w:rsidRPr="00CA5926">
        <w:rPr>
          <w:sz w:val="32"/>
          <w:szCs w:val="32"/>
        </w:rPr>
        <w:t>isFull</w:t>
      </w:r>
      <w:proofErr w:type="spellEnd"/>
      <w:r w:rsidRPr="00CA5926">
        <w:rPr>
          <w:sz w:val="32"/>
          <w:szCs w:val="32"/>
        </w:rPr>
        <w:t>(</w:t>
      </w:r>
      <w:proofErr w:type="gramEnd"/>
      <w:r w:rsidRPr="00CA5926">
        <w:rPr>
          <w:sz w:val="32"/>
          <w:szCs w:val="32"/>
        </w:rPr>
        <w:t>)) {</w:t>
      </w:r>
    </w:p>
    <w:p w14:paraId="12AFC4F0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</w:t>
      </w:r>
      <w:proofErr w:type="spellStart"/>
      <w:r w:rsidRPr="00CA5926">
        <w:rPr>
          <w:sz w:val="32"/>
          <w:szCs w:val="32"/>
        </w:rPr>
        <w:t>cout</w:t>
      </w:r>
      <w:proofErr w:type="spellEnd"/>
      <w:r w:rsidRPr="00CA5926">
        <w:rPr>
          <w:sz w:val="32"/>
          <w:szCs w:val="32"/>
        </w:rPr>
        <w:t xml:space="preserve"> &lt;&lt; "Stack is full\n";</w:t>
      </w:r>
    </w:p>
    <w:p w14:paraId="7C22DE36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} else {</w:t>
      </w:r>
    </w:p>
    <w:p w14:paraId="60B3B234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</w:t>
      </w:r>
      <w:proofErr w:type="spellStart"/>
      <w:r w:rsidRPr="00CA5926">
        <w:rPr>
          <w:sz w:val="32"/>
          <w:szCs w:val="32"/>
        </w:rPr>
        <w:t>arr</w:t>
      </w:r>
      <w:proofErr w:type="spellEnd"/>
      <w:r w:rsidRPr="00CA5926">
        <w:rPr>
          <w:sz w:val="32"/>
          <w:szCs w:val="32"/>
        </w:rPr>
        <w:t>[++top] = x;</w:t>
      </w:r>
    </w:p>
    <w:p w14:paraId="68C86701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</w:t>
      </w:r>
      <w:proofErr w:type="spellStart"/>
      <w:r w:rsidRPr="00CA5926">
        <w:rPr>
          <w:sz w:val="32"/>
          <w:szCs w:val="32"/>
        </w:rPr>
        <w:t>cout</w:t>
      </w:r>
      <w:proofErr w:type="spellEnd"/>
      <w:r w:rsidRPr="00CA5926">
        <w:rPr>
          <w:sz w:val="32"/>
          <w:szCs w:val="32"/>
        </w:rPr>
        <w:t xml:space="preserve"> &lt;&lt; x &lt;&lt; " pushed to stack\n";</w:t>
      </w:r>
    </w:p>
    <w:p w14:paraId="6B2483B4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}</w:t>
      </w:r>
    </w:p>
    <w:p w14:paraId="72DD7145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}</w:t>
      </w:r>
    </w:p>
    <w:p w14:paraId="344F5F06" w14:textId="77777777" w:rsidR="00CA5926" w:rsidRPr="00CA5926" w:rsidRDefault="00CA5926" w:rsidP="00CA5926">
      <w:pPr>
        <w:rPr>
          <w:sz w:val="32"/>
          <w:szCs w:val="32"/>
        </w:rPr>
      </w:pPr>
    </w:p>
    <w:p w14:paraId="63FD45DD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void </w:t>
      </w:r>
      <w:proofErr w:type="gramStart"/>
      <w:r w:rsidRPr="00CA5926">
        <w:rPr>
          <w:sz w:val="32"/>
          <w:szCs w:val="32"/>
        </w:rPr>
        <w:t>pop(</w:t>
      </w:r>
      <w:proofErr w:type="gramEnd"/>
      <w:r w:rsidRPr="00CA5926">
        <w:rPr>
          <w:sz w:val="32"/>
          <w:szCs w:val="32"/>
        </w:rPr>
        <w:t>) {</w:t>
      </w:r>
    </w:p>
    <w:p w14:paraId="066E2394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if (</w:t>
      </w:r>
      <w:proofErr w:type="spellStart"/>
      <w:proofErr w:type="gramStart"/>
      <w:r w:rsidRPr="00CA5926">
        <w:rPr>
          <w:sz w:val="32"/>
          <w:szCs w:val="32"/>
        </w:rPr>
        <w:t>isEmpty</w:t>
      </w:r>
      <w:proofErr w:type="spellEnd"/>
      <w:r w:rsidRPr="00CA5926">
        <w:rPr>
          <w:sz w:val="32"/>
          <w:szCs w:val="32"/>
        </w:rPr>
        <w:t>(</w:t>
      </w:r>
      <w:proofErr w:type="gramEnd"/>
      <w:r w:rsidRPr="00CA5926">
        <w:rPr>
          <w:sz w:val="32"/>
          <w:szCs w:val="32"/>
        </w:rPr>
        <w:t>)) {</w:t>
      </w:r>
    </w:p>
    <w:p w14:paraId="4A5794A5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</w:t>
      </w:r>
      <w:proofErr w:type="spellStart"/>
      <w:r w:rsidRPr="00CA5926">
        <w:rPr>
          <w:sz w:val="32"/>
          <w:szCs w:val="32"/>
        </w:rPr>
        <w:t>cout</w:t>
      </w:r>
      <w:proofErr w:type="spellEnd"/>
      <w:r w:rsidRPr="00CA5926">
        <w:rPr>
          <w:sz w:val="32"/>
          <w:szCs w:val="32"/>
        </w:rPr>
        <w:t xml:space="preserve"> &lt;&lt; "Stack is empty\n";</w:t>
      </w:r>
    </w:p>
    <w:p w14:paraId="1CEE5A68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} else {</w:t>
      </w:r>
    </w:p>
    <w:p w14:paraId="7F0F00CC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</w:t>
      </w:r>
      <w:proofErr w:type="spellStart"/>
      <w:r w:rsidRPr="00CA5926">
        <w:rPr>
          <w:sz w:val="32"/>
          <w:szCs w:val="32"/>
        </w:rPr>
        <w:t>cout</w:t>
      </w:r>
      <w:proofErr w:type="spellEnd"/>
      <w:r w:rsidRPr="00CA5926">
        <w:rPr>
          <w:sz w:val="32"/>
          <w:szCs w:val="32"/>
        </w:rPr>
        <w:t xml:space="preserve"> &lt;&lt; </w:t>
      </w:r>
      <w:proofErr w:type="spellStart"/>
      <w:r w:rsidRPr="00CA5926">
        <w:rPr>
          <w:sz w:val="32"/>
          <w:szCs w:val="32"/>
        </w:rPr>
        <w:t>arr</w:t>
      </w:r>
      <w:proofErr w:type="spellEnd"/>
      <w:r w:rsidRPr="00CA5926">
        <w:rPr>
          <w:sz w:val="32"/>
          <w:szCs w:val="32"/>
        </w:rPr>
        <w:t>[top--] &lt;&lt; " popped from stack\n";</w:t>
      </w:r>
    </w:p>
    <w:p w14:paraId="7D9E9B13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}</w:t>
      </w:r>
    </w:p>
    <w:p w14:paraId="48B0299A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}</w:t>
      </w:r>
    </w:p>
    <w:p w14:paraId="2938E2F8" w14:textId="77777777" w:rsidR="00CA5926" w:rsidRPr="00CA5926" w:rsidRDefault="00CA5926" w:rsidP="00CA5926">
      <w:pPr>
        <w:rPr>
          <w:sz w:val="32"/>
          <w:szCs w:val="32"/>
        </w:rPr>
      </w:pPr>
    </w:p>
    <w:p w14:paraId="06681EC3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void </w:t>
      </w:r>
      <w:proofErr w:type="gramStart"/>
      <w:r w:rsidRPr="00CA5926">
        <w:rPr>
          <w:sz w:val="32"/>
          <w:szCs w:val="32"/>
        </w:rPr>
        <w:t>peek(</w:t>
      </w:r>
      <w:proofErr w:type="gramEnd"/>
      <w:r w:rsidRPr="00CA5926">
        <w:rPr>
          <w:sz w:val="32"/>
          <w:szCs w:val="32"/>
        </w:rPr>
        <w:t>) {</w:t>
      </w:r>
    </w:p>
    <w:p w14:paraId="6370CA12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if (</w:t>
      </w:r>
      <w:proofErr w:type="spellStart"/>
      <w:proofErr w:type="gramStart"/>
      <w:r w:rsidRPr="00CA5926">
        <w:rPr>
          <w:sz w:val="32"/>
          <w:szCs w:val="32"/>
        </w:rPr>
        <w:t>isEmpty</w:t>
      </w:r>
      <w:proofErr w:type="spellEnd"/>
      <w:r w:rsidRPr="00CA5926">
        <w:rPr>
          <w:sz w:val="32"/>
          <w:szCs w:val="32"/>
        </w:rPr>
        <w:t>(</w:t>
      </w:r>
      <w:proofErr w:type="gramEnd"/>
      <w:r w:rsidRPr="00CA5926">
        <w:rPr>
          <w:sz w:val="32"/>
          <w:szCs w:val="32"/>
        </w:rPr>
        <w:t>)) {</w:t>
      </w:r>
    </w:p>
    <w:p w14:paraId="79050D52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</w:t>
      </w:r>
      <w:proofErr w:type="spellStart"/>
      <w:r w:rsidRPr="00CA5926">
        <w:rPr>
          <w:sz w:val="32"/>
          <w:szCs w:val="32"/>
        </w:rPr>
        <w:t>cout</w:t>
      </w:r>
      <w:proofErr w:type="spellEnd"/>
      <w:r w:rsidRPr="00CA5926">
        <w:rPr>
          <w:sz w:val="32"/>
          <w:szCs w:val="32"/>
        </w:rPr>
        <w:t xml:space="preserve"> &lt;&lt; "Stack is empty\n";</w:t>
      </w:r>
    </w:p>
    <w:p w14:paraId="51DCFB7F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} else {</w:t>
      </w:r>
    </w:p>
    <w:p w14:paraId="25A928F4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</w:t>
      </w:r>
      <w:proofErr w:type="spellStart"/>
      <w:r w:rsidRPr="00CA5926">
        <w:rPr>
          <w:sz w:val="32"/>
          <w:szCs w:val="32"/>
        </w:rPr>
        <w:t>cout</w:t>
      </w:r>
      <w:proofErr w:type="spellEnd"/>
      <w:r w:rsidRPr="00CA5926">
        <w:rPr>
          <w:sz w:val="32"/>
          <w:szCs w:val="32"/>
        </w:rPr>
        <w:t xml:space="preserve"> &lt;&lt; "Top element: " &lt;&lt; </w:t>
      </w:r>
      <w:proofErr w:type="spellStart"/>
      <w:r w:rsidRPr="00CA5926">
        <w:rPr>
          <w:sz w:val="32"/>
          <w:szCs w:val="32"/>
        </w:rPr>
        <w:t>arr</w:t>
      </w:r>
      <w:proofErr w:type="spellEnd"/>
      <w:r w:rsidRPr="00CA5926">
        <w:rPr>
          <w:sz w:val="32"/>
          <w:szCs w:val="32"/>
        </w:rPr>
        <w:t xml:space="preserve">[top] &lt;&lt; </w:t>
      </w:r>
      <w:proofErr w:type="spellStart"/>
      <w:r w:rsidRPr="00CA5926">
        <w:rPr>
          <w:sz w:val="32"/>
          <w:szCs w:val="32"/>
        </w:rPr>
        <w:t>endl</w:t>
      </w:r>
      <w:proofErr w:type="spellEnd"/>
      <w:r w:rsidRPr="00CA5926">
        <w:rPr>
          <w:sz w:val="32"/>
          <w:szCs w:val="32"/>
        </w:rPr>
        <w:t>;</w:t>
      </w:r>
    </w:p>
    <w:p w14:paraId="6594EF1B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}</w:t>
      </w:r>
    </w:p>
    <w:p w14:paraId="1DA5D02D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}</w:t>
      </w:r>
    </w:p>
    <w:p w14:paraId="7D30215D" w14:textId="77777777" w:rsidR="00CA5926" w:rsidRPr="00CA5926" w:rsidRDefault="00CA5926" w:rsidP="00CA5926">
      <w:pPr>
        <w:rPr>
          <w:sz w:val="32"/>
          <w:szCs w:val="32"/>
        </w:rPr>
      </w:pPr>
    </w:p>
    <w:p w14:paraId="3A7CF6E1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void </w:t>
      </w:r>
      <w:proofErr w:type="gramStart"/>
      <w:r w:rsidRPr="00CA5926">
        <w:rPr>
          <w:sz w:val="32"/>
          <w:szCs w:val="32"/>
        </w:rPr>
        <w:t>display(</w:t>
      </w:r>
      <w:proofErr w:type="gramEnd"/>
      <w:r w:rsidRPr="00CA5926">
        <w:rPr>
          <w:sz w:val="32"/>
          <w:szCs w:val="32"/>
        </w:rPr>
        <w:t>) {</w:t>
      </w:r>
    </w:p>
    <w:p w14:paraId="6717E695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if (</w:t>
      </w:r>
      <w:proofErr w:type="spellStart"/>
      <w:proofErr w:type="gramStart"/>
      <w:r w:rsidRPr="00CA5926">
        <w:rPr>
          <w:sz w:val="32"/>
          <w:szCs w:val="32"/>
        </w:rPr>
        <w:t>isEmpty</w:t>
      </w:r>
      <w:proofErr w:type="spellEnd"/>
      <w:r w:rsidRPr="00CA5926">
        <w:rPr>
          <w:sz w:val="32"/>
          <w:szCs w:val="32"/>
        </w:rPr>
        <w:t>(</w:t>
      </w:r>
      <w:proofErr w:type="gramEnd"/>
      <w:r w:rsidRPr="00CA5926">
        <w:rPr>
          <w:sz w:val="32"/>
          <w:szCs w:val="32"/>
        </w:rPr>
        <w:t>)) {</w:t>
      </w:r>
    </w:p>
    <w:p w14:paraId="1AF5E1F6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</w:t>
      </w:r>
      <w:proofErr w:type="spellStart"/>
      <w:r w:rsidRPr="00CA5926">
        <w:rPr>
          <w:sz w:val="32"/>
          <w:szCs w:val="32"/>
        </w:rPr>
        <w:t>cout</w:t>
      </w:r>
      <w:proofErr w:type="spellEnd"/>
      <w:r w:rsidRPr="00CA5926">
        <w:rPr>
          <w:sz w:val="32"/>
          <w:szCs w:val="32"/>
        </w:rPr>
        <w:t xml:space="preserve"> &lt;&lt; "Stack is empty\n";</w:t>
      </w:r>
    </w:p>
    <w:p w14:paraId="65EA4932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} else {</w:t>
      </w:r>
    </w:p>
    <w:p w14:paraId="6806F128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</w:t>
      </w:r>
      <w:proofErr w:type="spellStart"/>
      <w:r w:rsidRPr="00CA5926">
        <w:rPr>
          <w:sz w:val="32"/>
          <w:szCs w:val="32"/>
        </w:rPr>
        <w:t>cout</w:t>
      </w:r>
      <w:proofErr w:type="spellEnd"/>
      <w:r w:rsidRPr="00CA5926">
        <w:rPr>
          <w:sz w:val="32"/>
          <w:szCs w:val="32"/>
        </w:rPr>
        <w:t xml:space="preserve"> &lt;&lt; "Stack elements:\n";</w:t>
      </w:r>
    </w:p>
    <w:p w14:paraId="6D5E7E3E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for (int </w:t>
      </w:r>
      <w:proofErr w:type="spellStart"/>
      <w:r w:rsidRPr="00CA5926">
        <w:rPr>
          <w:sz w:val="32"/>
          <w:szCs w:val="32"/>
        </w:rPr>
        <w:t>i</w:t>
      </w:r>
      <w:proofErr w:type="spellEnd"/>
      <w:r w:rsidRPr="00CA5926">
        <w:rPr>
          <w:sz w:val="32"/>
          <w:szCs w:val="32"/>
        </w:rPr>
        <w:t xml:space="preserve"> = top; </w:t>
      </w:r>
      <w:proofErr w:type="spellStart"/>
      <w:r w:rsidRPr="00CA5926">
        <w:rPr>
          <w:sz w:val="32"/>
          <w:szCs w:val="32"/>
        </w:rPr>
        <w:t>i</w:t>
      </w:r>
      <w:proofErr w:type="spellEnd"/>
      <w:r w:rsidRPr="00CA5926">
        <w:rPr>
          <w:sz w:val="32"/>
          <w:szCs w:val="32"/>
        </w:rPr>
        <w:t xml:space="preserve"> &gt;= 0; </w:t>
      </w:r>
      <w:proofErr w:type="spellStart"/>
      <w:r w:rsidRPr="00CA5926">
        <w:rPr>
          <w:sz w:val="32"/>
          <w:szCs w:val="32"/>
        </w:rPr>
        <w:t>i</w:t>
      </w:r>
      <w:proofErr w:type="spellEnd"/>
      <w:r w:rsidRPr="00CA5926">
        <w:rPr>
          <w:sz w:val="32"/>
          <w:szCs w:val="32"/>
        </w:rPr>
        <w:t>--) {</w:t>
      </w:r>
    </w:p>
    <w:p w14:paraId="5D1E143F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lastRenderedPageBreak/>
        <w:t xml:space="preserve">                </w:t>
      </w:r>
      <w:proofErr w:type="spellStart"/>
      <w:r w:rsidRPr="00CA5926">
        <w:rPr>
          <w:sz w:val="32"/>
          <w:szCs w:val="32"/>
        </w:rPr>
        <w:t>cout</w:t>
      </w:r>
      <w:proofErr w:type="spellEnd"/>
      <w:r w:rsidRPr="00CA5926">
        <w:rPr>
          <w:sz w:val="32"/>
          <w:szCs w:val="32"/>
        </w:rPr>
        <w:t xml:space="preserve"> &lt;&lt; </w:t>
      </w:r>
      <w:proofErr w:type="spellStart"/>
      <w:r w:rsidRPr="00CA5926">
        <w:rPr>
          <w:sz w:val="32"/>
          <w:szCs w:val="32"/>
        </w:rPr>
        <w:t>arr</w:t>
      </w:r>
      <w:proofErr w:type="spellEnd"/>
      <w:r w:rsidRPr="00CA5926">
        <w:rPr>
          <w:sz w:val="32"/>
          <w:szCs w:val="32"/>
        </w:rPr>
        <w:t>[</w:t>
      </w:r>
      <w:proofErr w:type="spellStart"/>
      <w:r w:rsidRPr="00CA5926">
        <w:rPr>
          <w:sz w:val="32"/>
          <w:szCs w:val="32"/>
        </w:rPr>
        <w:t>i</w:t>
      </w:r>
      <w:proofErr w:type="spellEnd"/>
      <w:r w:rsidRPr="00CA5926">
        <w:rPr>
          <w:sz w:val="32"/>
          <w:szCs w:val="32"/>
        </w:rPr>
        <w:t>] &lt;&lt; " ";</w:t>
      </w:r>
    </w:p>
    <w:p w14:paraId="65FB9B50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}</w:t>
      </w:r>
    </w:p>
    <w:p w14:paraId="00823185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</w:t>
      </w:r>
      <w:proofErr w:type="spellStart"/>
      <w:r w:rsidRPr="00CA5926">
        <w:rPr>
          <w:sz w:val="32"/>
          <w:szCs w:val="32"/>
        </w:rPr>
        <w:t>cout</w:t>
      </w:r>
      <w:proofErr w:type="spellEnd"/>
      <w:r w:rsidRPr="00CA5926">
        <w:rPr>
          <w:sz w:val="32"/>
          <w:szCs w:val="32"/>
        </w:rPr>
        <w:t xml:space="preserve"> &lt;&lt; </w:t>
      </w:r>
      <w:proofErr w:type="spellStart"/>
      <w:r w:rsidRPr="00CA5926">
        <w:rPr>
          <w:sz w:val="32"/>
          <w:szCs w:val="32"/>
        </w:rPr>
        <w:t>endl</w:t>
      </w:r>
      <w:proofErr w:type="spellEnd"/>
      <w:r w:rsidRPr="00CA5926">
        <w:rPr>
          <w:sz w:val="32"/>
          <w:szCs w:val="32"/>
        </w:rPr>
        <w:t>;</w:t>
      </w:r>
    </w:p>
    <w:p w14:paraId="1DB26C8C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}</w:t>
      </w:r>
    </w:p>
    <w:p w14:paraId="60FAF74C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}</w:t>
      </w:r>
    </w:p>
    <w:p w14:paraId="16EE0C0C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>};</w:t>
      </w:r>
    </w:p>
    <w:p w14:paraId="4550D3AB" w14:textId="77777777" w:rsidR="00CA5926" w:rsidRPr="00CA5926" w:rsidRDefault="00CA5926" w:rsidP="00CA5926">
      <w:pPr>
        <w:rPr>
          <w:sz w:val="32"/>
          <w:szCs w:val="32"/>
        </w:rPr>
      </w:pPr>
    </w:p>
    <w:p w14:paraId="48D52083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int </w:t>
      </w:r>
      <w:proofErr w:type="gramStart"/>
      <w:r w:rsidRPr="00CA5926">
        <w:rPr>
          <w:sz w:val="32"/>
          <w:szCs w:val="32"/>
        </w:rPr>
        <w:t>main(</w:t>
      </w:r>
      <w:proofErr w:type="gramEnd"/>
      <w:r w:rsidRPr="00CA5926">
        <w:rPr>
          <w:sz w:val="32"/>
          <w:szCs w:val="32"/>
        </w:rPr>
        <w:t>) {</w:t>
      </w:r>
    </w:p>
    <w:p w14:paraId="334D0FD1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int size;</w:t>
      </w:r>
    </w:p>
    <w:p w14:paraId="2E6490AE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</w:t>
      </w:r>
      <w:proofErr w:type="spellStart"/>
      <w:r w:rsidRPr="00CA5926">
        <w:rPr>
          <w:sz w:val="32"/>
          <w:szCs w:val="32"/>
        </w:rPr>
        <w:t>cout</w:t>
      </w:r>
      <w:proofErr w:type="spellEnd"/>
      <w:r w:rsidRPr="00CA5926">
        <w:rPr>
          <w:sz w:val="32"/>
          <w:szCs w:val="32"/>
        </w:rPr>
        <w:t xml:space="preserve"> &lt;&lt; "Enter stack size (max 100): ";</w:t>
      </w:r>
    </w:p>
    <w:p w14:paraId="630F2F30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</w:t>
      </w:r>
      <w:proofErr w:type="spellStart"/>
      <w:r w:rsidRPr="00CA5926">
        <w:rPr>
          <w:sz w:val="32"/>
          <w:szCs w:val="32"/>
        </w:rPr>
        <w:t>cin</w:t>
      </w:r>
      <w:proofErr w:type="spellEnd"/>
      <w:r w:rsidRPr="00CA5926">
        <w:rPr>
          <w:sz w:val="32"/>
          <w:szCs w:val="32"/>
        </w:rPr>
        <w:t xml:space="preserve"> &gt;&gt; size;</w:t>
      </w:r>
    </w:p>
    <w:p w14:paraId="58922552" w14:textId="77777777" w:rsidR="00CA5926" w:rsidRPr="00CA5926" w:rsidRDefault="00CA5926" w:rsidP="00CA5926">
      <w:pPr>
        <w:rPr>
          <w:sz w:val="32"/>
          <w:szCs w:val="32"/>
        </w:rPr>
      </w:pPr>
    </w:p>
    <w:p w14:paraId="79AE8F4E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Stack s(size);</w:t>
      </w:r>
    </w:p>
    <w:p w14:paraId="38BC9F58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int choice, value;</w:t>
      </w:r>
    </w:p>
    <w:p w14:paraId="3739BE1F" w14:textId="77777777" w:rsidR="00CA5926" w:rsidRPr="00CA5926" w:rsidRDefault="00CA5926" w:rsidP="00CA5926">
      <w:pPr>
        <w:rPr>
          <w:sz w:val="32"/>
          <w:szCs w:val="32"/>
        </w:rPr>
      </w:pPr>
    </w:p>
    <w:p w14:paraId="3D3F8C38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while (true) {</w:t>
      </w:r>
    </w:p>
    <w:p w14:paraId="49F31BD5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</w:t>
      </w:r>
      <w:proofErr w:type="spellStart"/>
      <w:r w:rsidRPr="00CA5926">
        <w:rPr>
          <w:sz w:val="32"/>
          <w:szCs w:val="32"/>
        </w:rPr>
        <w:t>cout</w:t>
      </w:r>
      <w:proofErr w:type="spellEnd"/>
      <w:r w:rsidRPr="00CA5926">
        <w:rPr>
          <w:sz w:val="32"/>
          <w:szCs w:val="32"/>
        </w:rPr>
        <w:t xml:space="preserve"> &lt;&lt; "\n1. Push\n2. Pop\n3. Peek\n4. </w:t>
      </w:r>
      <w:proofErr w:type="spellStart"/>
      <w:r w:rsidRPr="00CA5926">
        <w:rPr>
          <w:sz w:val="32"/>
          <w:szCs w:val="32"/>
        </w:rPr>
        <w:t>isEmpty</w:t>
      </w:r>
      <w:proofErr w:type="spellEnd"/>
      <w:r w:rsidRPr="00CA5926">
        <w:rPr>
          <w:sz w:val="32"/>
          <w:szCs w:val="32"/>
        </w:rPr>
        <w:t xml:space="preserve">\n5. </w:t>
      </w:r>
      <w:proofErr w:type="spellStart"/>
      <w:r w:rsidRPr="00CA5926">
        <w:rPr>
          <w:sz w:val="32"/>
          <w:szCs w:val="32"/>
        </w:rPr>
        <w:t>isFull</w:t>
      </w:r>
      <w:proofErr w:type="spellEnd"/>
      <w:r w:rsidRPr="00CA5926">
        <w:rPr>
          <w:sz w:val="32"/>
          <w:szCs w:val="32"/>
        </w:rPr>
        <w:t>\n6. Display\n7. Exit\n";</w:t>
      </w:r>
    </w:p>
    <w:p w14:paraId="0E7F8BE7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</w:t>
      </w:r>
      <w:proofErr w:type="spellStart"/>
      <w:r w:rsidRPr="00CA5926">
        <w:rPr>
          <w:sz w:val="32"/>
          <w:szCs w:val="32"/>
        </w:rPr>
        <w:t>cout</w:t>
      </w:r>
      <w:proofErr w:type="spellEnd"/>
      <w:r w:rsidRPr="00CA5926">
        <w:rPr>
          <w:sz w:val="32"/>
          <w:szCs w:val="32"/>
        </w:rPr>
        <w:t xml:space="preserve"> &lt;&lt; "Enter your choice: ";</w:t>
      </w:r>
    </w:p>
    <w:p w14:paraId="4E26E85F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</w:t>
      </w:r>
      <w:proofErr w:type="spellStart"/>
      <w:r w:rsidRPr="00CA5926">
        <w:rPr>
          <w:sz w:val="32"/>
          <w:szCs w:val="32"/>
        </w:rPr>
        <w:t>cin</w:t>
      </w:r>
      <w:proofErr w:type="spellEnd"/>
      <w:r w:rsidRPr="00CA5926">
        <w:rPr>
          <w:sz w:val="32"/>
          <w:szCs w:val="32"/>
        </w:rPr>
        <w:t xml:space="preserve"> &gt;&gt; choice;</w:t>
      </w:r>
    </w:p>
    <w:p w14:paraId="45AD5AFB" w14:textId="77777777" w:rsidR="00CA5926" w:rsidRPr="00CA5926" w:rsidRDefault="00CA5926" w:rsidP="00CA5926">
      <w:pPr>
        <w:rPr>
          <w:sz w:val="32"/>
          <w:szCs w:val="32"/>
        </w:rPr>
      </w:pPr>
    </w:p>
    <w:p w14:paraId="26881A30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switch (choice) {</w:t>
      </w:r>
    </w:p>
    <w:p w14:paraId="4E617675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case 1:</w:t>
      </w:r>
    </w:p>
    <w:p w14:paraId="0C0A4A3D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    </w:t>
      </w:r>
      <w:proofErr w:type="spellStart"/>
      <w:r w:rsidRPr="00CA5926">
        <w:rPr>
          <w:sz w:val="32"/>
          <w:szCs w:val="32"/>
        </w:rPr>
        <w:t>cout</w:t>
      </w:r>
      <w:proofErr w:type="spellEnd"/>
      <w:r w:rsidRPr="00CA5926">
        <w:rPr>
          <w:sz w:val="32"/>
          <w:szCs w:val="32"/>
        </w:rPr>
        <w:t xml:space="preserve"> &lt;&lt; "Enter value to push: ";</w:t>
      </w:r>
    </w:p>
    <w:p w14:paraId="01CEB093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    </w:t>
      </w:r>
      <w:proofErr w:type="spellStart"/>
      <w:r w:rsidRPr="00CA5926">
        <w:rPr>
          <w:sz w:val="32"/>
          <w:szCs w:val="32"/>
        </w:rPr>
        <w:t>cin</w:t>
      </w:r>
      <w:proofErr w:type="spellEnd"/>
      <w:r w:rsidRPr="00CA5926">
        <w:rPr>
          <w:sz w:val="32"/>
          <w:szCs w:val="32"/>
        </w:rPr>
        <w:t xml:space="preserve"> &gt;&gt; value;</w:t>
      </w:r>
    </w:p>
    <w:p w14:paraId="7158A388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    </w:t>
      </w:r>
      <w:proofErr w:type="spellStart"/>
      <w:proofErr w:type="gramStart"/>
      <w:r w:rsidRPr="00CA5926">
        <w:rPr>
          <w:sz w:val="32"/>
          <w:szCs w:val="32"/>
        </w:rPr>
        <w:t>s.push</w:t>
      </w:r>
      <w:proofErr w:type="spellEnd"/>
      <w:proofErr w:type="gramEnd"/>
      <w:r w:rsidRPr="00CA5926">
        <w:rPr>
          <w:sz w:val="32"/>
          <w:szCs w:val="32"/>
        </w:rPr>
        <w:t>(value);</w:t>
      </w:r>
    </w:p>
    <w:p w14:paraId="70869815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    break;</w:t>
      </w:r>
    </w:p>
    <w:p w14:paraId="76856253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case 2:</w:t>
      </w:r>
    </w:p>
    <w:p w14:paraId="7619FE5D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    </w:t>
      </w:r>
      <w:proofErr w:type="spellStart"/>
      <w:proofErr w:type="gramStart"/>
      <w:r w:rsidRPr="00CA5926">
        <w:rPr>
          <w:sz w:val="32"/>
          <w:szCs w:val="32"/>
        </w:rPr>
        <w:t>s.pop</w:t>
      </w:r>
      <w:proofErr w:type="spellEnd"/>
      <w:r w:rsidRPr="00CA5926">
        <w:rPr>
          <w:sz w:val="32"/>
          <w:szCs w:val="32"/>
        </w:rPr>
        <w:t>(</w:t>
      </w:r>
      <w:proofErr w:type="gramEnd"/>
      <w:r w:rsidRPr="00CA5926">
        <w:rPr>
          <w:sz w:val="32"/>
          <w:szCs w:val="32"/>
        </w:rPr>
        <w:t>);</w:t>
      </w:r>
    </w:p>
    <w:p w14:paraId="5E402B7F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    break;</w:t>
      </w:r>
    </w:p>
    <w:p w14:paraId="5ED18EC3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case 3:</w:t>
      </w:r>
    </w:p>
    <w:p w14:paraId="285EB0B3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    </w:t>
      </w:r>
      <w:proofErr w:type="spellStart"/>
      <w:proofErr w:type="gramStart"/>
      <w:r w:rsidRPr="00CA5926">
        <w:rPr>
          <w:sz w:val="32"/>
          <w:szCs w:val="32"/>
        </w:rPr>
        <w:t>s.peek</w:t>
      </w:r>
      <w:proofErr w:type="spellEnd"/>
      <w:proofErr w:type="gramEnd"/>
      <w:r w:rsidRPr="00CA5926">
        <w:rPr>
          <w:sz w:val="32"/>
          <w:szCs w:val="32"/>
        </w:rPr>
        <w:t>();</w:t>
      </w:r>
    </w:p>
    <w:p w14:paraId="53AD7F0B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    break;</w:t>
      </w:r>
    </w:p>
    <w:p w14:paraId="41EFB5CB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lastRenderedPageBreak/>
        <w:t xml:space="preserve">            case 4:</w:t>
      </w:r>
    </w:p>
    <w:p w14:paraId="241DFCB2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    </w:t>
      </w:r>
      <w:proofErr w:type="spellStart"/>
      <w:r w:rsidRPr="00CA5926">
        <w:rPr>
          <w:sz w:val="32"/>
          <w:szCs w:val="32"/>
        </w:rPr>
        <w:t>cout</w:t>
      </w:r>
      <w:proofErr w:type="spellEnd"/>
      <w:r w:rsidRPr="00CA5926">
        <w:rPr>
          <w:sz w:val="32"/>
          <w:szCs w:val="32"/>
        </w:rPr>
        <w:t xml:space="preserve"> &lt;&lt; (</w:t>
      </w:r>
      <w:proofErr w:type="spellStart"/>
      <w:proofErr w:type="gramStart"/>
      <w:r w:rsidRPr="00CA5926">
        <w:rPr>
          <w:sz w:val="32"/>
          <w:szCs w:val="32"/>
        </w:rPr>
        <w:t>s.isEmpty</w:t>
      </w:r>
      <w:proofErr w:type="spellEnd"/>
      <w:proofErr w:type="gramEnd"/>
      <w:r w:rsidRPr="00CA5926">
        <w:rPr>
          <w:sz w:val="32"/>
          <w:szCs w:val="32"/>
        </w:rPr>
        <w:t>(</w:t>
      </w:r>
      <w:proofErr w:type="gramStart"/>
      <w:r w:rsidRPr="00CA5926">
        <w:rPr>
          <w:sz w:val="32"/>
          <w:szCs w:val="32"/>
        </w:rPr>
        <w:t>) ?</w:t>
      </w:r>
      <w:proofErr w:type="gramEnd"/>
      <w:r w:rsidRPr="00CA5926">
        <w:rPr>
          <w:sz w:val="32"/>
          <w:szCs w:val="32"/>
        </w:rPr>
        <w:t xml:space="preserve"> "Stack is empty\n</w:t>
      </w:r>
      <w:proofErr w:type="gramStart"/>
      <w:r w:rsidRPr="00CA5926">
        <w:rPr>
          <w:sz w:val="32"/>
          <w:szCs w:val="32"/>
        </w:rPr>
        <w:t>" :</w:t>
      </w:r>
      <w:proofErr w:type="gramEnd"/>
      <w:r w:rsidRPr="00CA5926">
        <w:rPr>
          <w:sz w:val="32"/>
          <w:szCs w:val="32"/>
        </w:rPr>
        <w:t xml:space="preserve"> "Stack is not empty\n");</w:t>
      </w:r>
    </w:p>
    <w:p w14:paraId="2D740B3D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    break;</w:t>
      </w:r>
    </w:p>
    <w:p w14:paraId="57DFDD14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case 5:</w:t>
      </w:r>
    </w:p>
    <w:p w14:paraId="423131C4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    </w:t>
      </w:r>
      <w:proofErr w:type="spellStart"/>
      <w:r w:rsidRPr="00CA5926">
        <w:rPr>
          <w:sz w:val="32"/>
          <w:szCs w:val="32"/>
        </w:rPr>
        <w:t>cout</w:t>
      </w:r>
      <w:proofErr w:type="spellEnd"/>
      <w:r w:rsidRPr="00CA5926">
        <w:rPr>
          <w:sz w:val="32"/>
          <w:szCs w:val="32"/>
        </w:rPr>
        <w:t xml:space="preserve"> &lt;&lt; (</w:t>
      </w:r>
      <w:proofErr w:type="spellStart"/>
      <w:proofErr w:type="gramStart"/>
      <w:r w:rsidRPr="00CA5926">
        <w:rPr>
          <w:sz w:val="32"/>
          <w:szCs w:val="32"/>
        </w:rPr>
        <w:t>s.isFull</w:t>
      </w:r>
      <w:proofErr w:type="spellEnd"/>
      <w:proofErr w:type="gramEnd"/>
      <w:r w:rsidRPr="00CA5926">
        <w:rPr>
          <w:sz w:val="32"/>
          <w:szCs w:val="32"/>
        </w:rPr>
        <w:t>(</w:t>
      </w:r>
      <w:proofErr w:type="gramStart"/>
      <w:r w:rsidRPr="00CA5926">
        <w:rPr>
          <w:sz w:val="32"/>
          <w:szCs w:val="32"/>
        </w:rPr>
        <w:t>) ?</w:t>
      </w:r>
      <w:proofErr w:type="gramEnd"/>
      <w:r w:rsidRPr="00CA5926">
        <w:rPr>
          <w:sz w:val="32"/>
          <w:szCs w:val="32"/>
        </w:rPr>
        <w:t xml:space="preserve"> "Stack is full\n</w:t>
      </w:r>
      <w:proofErr w:type="gramStart"/>
      <w:r w:rsidRPr="00CA5926">
        <w:rPr>
          <w:sz w:val="32"/>
          <w:szCs w:val="32"/>
        </w:rPr>
        <w:t>" :</w:t>
      </w:r>
      <w:proofErr w:type="gramEnd"/>
      <w:r w:rsidRPr="00CA5926">
        <w:rPr>
          <w:sz w:val="32"/>
          <w:szCs w:val="32"/>
        </w:rPr>
        <w:t xml:space="preserve"> "Stack is not full\n");</w:t>
      </w:r>
    </w:p>
    <w:p w14:paraId="744EFC73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    break;</w:t>
      </w:r>
    </w:p>
    <w:p w14:paraId="1537B639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case 6:</w:t>
      </w:r>
    </w:p>
    <w:p w14:paraId="155678A9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    </w:t>
      </w:r>
      <w:proofErr w:type="spellStart"/>
      <w:proofErr w:type="gramStart"/>
      <w:r w:rsidRPr="00CA5926">
        <w:rPr>
          <w:sz w:val="32"/>
          <w:szCs w:val="32"/>
        </w:rPr>
        <w:t>s.display</w:t>
      </w:r>
      <w:proofErr w:type="spellEnd"/>
      <w:proofErr w:type="gramEnd"/>
      <w:r w:rsidRPr="00CA5926">
        <w:rPr>
          <w:sz w:val="32"/>
          <w:szCs w:val="32"/>
        </w:rPr>
        <w:t>();</w:t>
      </w:r>
    </w:p>
    <w:p w14:paraId="315F979A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    break;</w:t>
      </w:r>
    </w:p>
    <w:p w14:paraId="3B47CF3B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case 7:</w:t>
      </w:r>
    </w:p>
    <w:p w14:paraId="4CE5CD92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    return 0;</w:t>
      </w:r>
    </w:p>
    <w:p w14:paraId="270C2A4A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default:</w:t>
      </w:r>
    </w:p>
    <w:p w14:paraId="18BF20F7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        </w:t>
      </w:r>
      <w:proofErr w:type="spellStart"/>
      <w:r w:rsidRPr="00CA5926">
        <w:rPr>
          <w:sz w:val="32"/>
          <w:szCs w:val="32"/>
        </w:rPr>
        <w:t>cout</w:t>
      </w:r>
      <w:proofErr w:type="spellEnd"/>
      <w:r w:rsidRPr="00CA5926">
        <w:rPr>
          <w:sz w:val="32"/>
          <w:szCs w:val="32"/>
        </w:rPr>
        <w:t xml:space="preserve"> &lt;&lt; "Invalid choice\n";</w:t>
      </w:r>
    </w:p>
    <w:p w14:paraId="77607387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    }</w:t>
      </w:r>
    </w:p>
    <w:p w14:paraId="4A3CED0A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}</w:t>
      </w:r>
    </w:p>
    <w:p w14:paraId="1E5E8129" w14:textId="77777777" w:rsidR="00CA5926" w:rsidRPr="00CA5926" w:rsidRDefault="00CA5926" w:rsidP="00CA5926">
      <w:pPr>
        <w:rPr>
          <w:sz w:val="32"/>
          <w:szCs w:val="32"/>
        </w:rPr>
      </w:pPr>
    </w:p>
    <w:p w14:paraId="2A8DC448" w14:textId="77777777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 xml:space="preserve">    return 0;</w:t>
      </w:r>
    </w:p>
    <w:p w14:paraId="38DA5C44" w14:textId="1BAFD573" w:rsidR="00CA5926" w:rsidRPr="00CA5926" w:rsidRDefault="00CA5926" w:rsidP="00CA5926">
      <w:pPr>
        <w:rPr>
          <w:sz w:val="32"/>
          <w:szCs w:val="32"/>
        </w:rPr>
      </w:pPr>
      <w:r w:rsidRPr="00CA5926">
        <w:rPr>
          <w:sz w:val="32"/>
          <w:szCs w:val="32"/>
        </w:rPr>
        <w:t>}</w:t>
      </w:r>
    </w:p>
    <w:p w14:paraId="0DE4F25F" w14:textId="5F208877" w:rsidR="0005288C" w:rsidRDefault="00CA5926">
      <w:pPr>
        <w:rPr>
          <w:b/>
          <w:bCs/>
          <w:sz w:val="36"/>
          <w:szCs w:val="36"/>
        </w:rPr>
      </w:pPr>
      <w:r w:rsidRPr="00CA5926">
        <w:rPr>
          <w:b/>
          <w:bCs/>
          <w:sz w:val="36"/>
          <w:szCs w:val="36"/>
        </w:rPr>
        <w:drawing>
          <wp:inline distT="0" distB="0" distL="0" distR="0" wp14:anchorId="7E2014D1" wp14:editId="7642B179">
            <wp:extent cx="5943600" cy="3157220"/>
            <wp:effectExtent l="0" t="0" r="0" b="5080"/>
            <wp:docPr id="109382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28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31BC" w14:textId="77777777" w:rsidR="0011048D" w:rsidRDefault="0011048D">
      <w:pPr>
        <w:rPr>
          <w:b/>
          <w:bCs/>
          <w:sz w:val="36"/>
          <w:szCs w:val="36"/>
        </w:rPr>
      </w:pPr>
    </w:p>
    <w:p w14:paraId="3154CE1F" w14:textId="7B251A3B" w:rsidR="00CA5926" w:rsidRDefault="00CA592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Ans 2</w:t>
      </w:r>
    </w:p>
    <w:p w14:paraId="10D63C81" w14:textId="77777777" w:rsidR="00CA5926" w:rsidRPr="00CA5926" w:rsidRDefault="00CA5926" w:rsidP="00CA5926">
      <w:pPr>
        <w:rPr>
          <w:sz w:val="36"/>
          <w:szCs w:val="36"/>
        </w:rPr>
      </w:pPr>
      <w:r w:rsidRPr="00CA5926">
        <w:rPr>
          <w:sz w:val="36"/>
          <w:szCs w:val="36"/>
        </w:rPr>
        <w:t>#include &lt;iostream&gt;</w:t>
      </w:r>
    </w:p>
    <w:p w14:paraId="05DBE248" w14:textId="77777777" w:rsidR="00CA5926" w:rsidRPr="00CA5926" w:rsidRDefault="00CA5926" w:rsidP="00CA5926">
      <w:pPr>
        <w:rPr>
          <w:sz w:val="36"/>
          <w:szCs w:val="36"/>
        </w:rPr>
      </w:pPr>
      <w:r w:rsidRPr="00CA5926">
        <w:rPr>
          <w:sz w:val="36"/>
          <w:szCs w:val="36"/>
        </w:rPr>
        <w:t>#include &lt;stack&gt;</w:t>
      </w:r>
    </w:p>
    <w:p w14:paraId="5F848739" w14:textId="77777777" w:rsidR="00CA5926" w:rsidRPr="00CA5926" w:rsidRDefault="00CA5926" w:rsidP="00CA5926">
      <w:pPr>
        <w:rPr>
          <w:sz w:val="36"/>
          <w:szCs w:val="36"/>
        </w:rPr>
      </w:pPr>
      <w:r w:rsidRPr="00CA5926">
        <w:rPr>
          <w:sz w:val="36"/>
          <w:szCs w:val="36"/>
        </w:rPr>
        <w:t>using namespace std;</w:t>
      </w:r>
    </w:p>
    <w:p w14:paraId="7A446FD8" w14:textId="77777777" w:rsidR="00CA5926" w:rsidRPr="00CA5926" w:rsidRDefault="00CA5926" w:rsidP="00CA5926">
      <w:pPr>
        <w:rPr>
          <w:sz w:val="36"/>
          <w:szCs w:val="36"/>
        </w:rPr>
      </w:pPr>
    </w:p>
    <w:p w14:paraId="2E839F04" w14:textId="77777777" w:rsidR="00CA5926" w:rsidRPr="00CA5926" w:rsidRDefault="00CA5926" w:rsidP="00CA5926">
      <w:pPr>
        <w:rPr>
          <w:sz w:val="36"/>
          <w:szCs w:val="36"/>
        </w:rPr>
      </w:pPr>
      <w:r w:rsidRPr="00CA5926">
        <w:rPr>
          <w:sz w:val="36"/>
          <w:szCs w:val="36"/>
        </w:rPr>
        <w:t xml:space="preserve">void </w:t>
      </w:r>
      <w:proofErr w:type="spellStart"/>
      <w:proofErr w:type="gramStart"/>
      <w:r w:rsidRPr="00CA5926">
        <w:rPr>
          <w:sz w:val="36"/>
          <w:szCs w:val="36"/>
        </w:rPr>
        <w:t>reverseUsingStack</w:t>
      </w:r>
      <w:proofErr w:type="spellEnd"/>
      <w:r w:rsidRPr="00CA5926">
        <w:rPr>
          <w:sz w:val="36"/>
          <w:szCs w:val="36"/>
        </w:rPr>
        <w:t>(</w:t>
      </w:r>
      <w:proofErr w:type="gramEnd"/>
      <w:r w:rsidRPr="00CA5926">
        <w:rPr>
          <w:sz w:val="36"/>
          <w:szCs w:val="36"/>
        </w:rPr>
        <w:t>string str) {</w:t>
      </w:r>
    </w:p>
    <w:p w14:paraId="0A782583" w14:textId="77777777" w:rsidR="00CA5926" w:rsidRPr="00CA5926" w:rsidRDefault="00CA5926" w:rsidP="00CA5926">
      <w:pPr>
        <w:rPr>
          <w:sz w:val="36"/>
          <w:szCs w:val="36"/>
        </w:rPr>
      </w:pPr>
      <w:r w:rsidRPr="00CA5926">
        <w:rPr>
          <w:sz w:val="36"/>
          <w:szCs w:val="36"/>
        </w:rPr>
        <w:t xml:space="preserve">    stack&lt;char&gt; </w:t>
      </w:r>
      <w:proofErr w:type="spellStart"/>
      <w:r w:rsidRPr="00CA5926">
        <w:rPr>
          <w:sz w:val="36"/>
          <w:szCs w:val="36"/>
        </w:rPr>
        <w:t>ch</w:t>
      </w:r>
      <w:proofErr w:type="spellEnd"/>
      <w:r w:rsidRPr="00CA5926">
        <w:rPr>
          <w:sz w:val="36"/>
          <w:szCs w:val="36"/>
        </w:rPr>
        <w:t>;</w:t>
      </w:r>
    </w:p>
    <w:p w14:paraId="3E43C9E3" w14:textId="77777777" w:rsidR="00CA5926" w:rsidRPr="00CA5926" w:rsidRDefault="00CA5926" w:rsidP="00CA5926">
      <w:pPr>
        <w:rPr>
          <w:sz w:val="36"/>
          <w:szCs w:val="36"/>
        </w:rPr>
      </w:pPr>
    </w:p>
    <w:p w14:paraId="49A4E540" w14:textId="77777777" w:rsidR="00CA5926" w:rsidRPr="00CA5926" w:rsidRDefault="00CA5926" w:rsidP="00CA5926">
      <w:pPr>
        <w:rPr>
          <w:sz w:val="36"/>
          <w:szCs w:val="36"/>
        </w:rPr>
      </w:pPr>
      <w:r w:rsidRPr="00CA5926">
        <w:rPr>
          <w:sz w:val="36"/>
          <w:szCs w:val="36"/>
        </w:rPr>
        <w:t xml:space="preserve">    for (int </w:t>
      </w:r>
      <w:proofErr w:type="spellStart"/>
      <w:r w:rsidRPr="00CA5926">
        <w:rPr>
          <w:sz w:val="36"/>
          <w:szCs w:val="36"/>
        </w:rPr>
        <w:t>i</w:t>
      </w:r>
      <w:proofErr w:type="spellEnd"/>
      <w:r w:rsidRPr="00CA5926">
        <w:rPr>
          <w:sz w:val="36"/>
          <w:szCs w:val="36"/>
        </w:rPr>
        <w:t xml:space="preserve"> = 0; </w:t>
      </w:r>
      <w:proofErr w:type="spellStart"/>
      <w:r w:rsidRPr="00CA5926">
        <w:rPr>
          <w:sz w:val="36"/>
          <w:szCs w:val="36"/>
        </w:rPr>
        <w:t>i</w:t>
      </w:r>
      <w:proofErr w:type="spellEnd"/>
      <w:r w:rsidRPr="00CA5926">
        <w:rPr>
          <w:sz w:val="36"/>
          <w:szCs w:val="36"/>
        </w:rPr>
        <w:t xml:space="preserve"> &lt; </w:t>
      </w:r>
      <w:proofErr w:type="spellStart"/>
      <w:proofErr w:type="gramStart"/>
      <w:r w:rsidRPr="00CA5926">
        <w:rPr>
          <w:sz w:val="36"/>
          <w:szCs w:val="36"/>
        </w:rPr>
        <w:t>str.length</w:t>
      </w:r>
      <w:proofErr w:type="spellEnd"/>
      <w:proofErr w:type="gramEnd"/>
      <w:r w:rsidRPr="00CA5926">
        <w:rPr>
          <w:sz w:val="36"/>
          <w:szCs w:val="36"/>
        </w:rPr>
        <w:t xml:space="preserve">(); </w:t>
      </w:r>
      <w:proofErr w:type="spellStart"/>
      <w:r w:rsidRPr="00CA5926">
        <w:rPr>
          <w:sz w:val="36"/>
          <w:szCs w:val="36"/>
        </w:rPr>
        <w:t>i</w:t>
      </w:r>
      <w:proofErr w:type="spellEnd"/>
      <w:r w:rsidRPr="00CA5926">
        <w:rPr>
          <w:sz w:val="36"/>
          <w:szCs w:val="36"/>
        </w:rPr>
        <w:t>++) {</w:t>
      </w:r>
    </w:p>
    <w:p w14:paraId="55FBB5A5" w14:textId="77777777" w:rsidR="00CA5926" w:rsidRPr="00CA5926" w:rsidRDefault="00CA5926" w:rsidP="00CA5926">
      <w:pPr>
        <w:rPr>
          <w:sz w:val="36"/>
          <w:szCs w:val="36"/>
        </w:rPr>
      </w:pPr>
      <w:r w:rsidRPr="00CA5926">
        <w:rPr>
          <w:sz w:val="36"/>
          <w:szCs w:val="36"/>
        </w:rPr>
        <w:t xml:space="preserve">        </w:t>
      </w:r>
      <w:proofErr w:type="spellStart"/>
      <w:proofErr w:type="gramStart"/>
      <w:r w:rsidRPr="00CA5926">
        <w:rPr>
          <w:sz w:val="36"/>
          <w:szCs w:val="36"/>
        </w:rPr>
        <w:t>ch.push</w:t>
      </w:r>
      <w:proofErr w:type="spellEnd"/>
      <w:proofErr w:type="gramEnd"/>
      <w:r w:rsidRPr="00CA5926">
        <w:rPr>
          <w:sz w:val="36"/>
          <w:szCs w:val="36"/>
        </w:rPr>
        <w:t>(str[</w:t>
      </w:r>
      <w:proofErr w:type="spellStart"/>
      <w:r w:rsidRPr="00CA5926">
        <w:rPr>
          <w:sz w:val="36"/>
          <w:szCs w:val="36"/>
        </w:rPr>
        <w:t>i</w:t>
      </w:r>
      <w:proofErr w:type="spellEnd"/>
      <w:r w:rsidRPr="00CA5926">
        <w:rPr>
          <w:sz w:val="36"/>
          <w:szCs w:val="36"/>
        </w:rPr>
        <w:t>]);</w:t>
      </w:r>
    </w:p>
    <w:p w14:paraId="34745C46" w14:textId="77777777" w:rsidR="00CA5926" w:rsidRPr="00CA5926" w:rsidRDefault="00CA5926" w:rsidP="00CA5926">
      <w:pPr>
        <w:rPr>
          <w:sz w:val="36"/>
          <w:szCs w:val="36"/>
        </w:rPr>
      </w:pPr>
      <w:r w:rsidRPr="00CA5926">
        <w:rPr>
          <w:sz w:val="36"/>
          <w:szCs w:val="36"/>
        </w:rPr>
        <w:t xml:space="preserve">    }</w:t>
      </w:r>
    </w:p>
    <w:p w14:paraId="6F04C165" w14:textId="77777777" w:rsidR="00CA5926" w:rsidRPr="00CA5926" w:rsidRDefault="00CA5926" w:rsidP="00CA5926">
      <w:pPr>
        <w:rPr>
          <w:sz w:val="36"/>
          <w:szCs w:val="36"/>
        </w:rPr>
      </w:pPr>
    </w:p>
    <w:p w14:paraId="247C22F9" w14:textId="77777777" w:rsidR="00CA5926" w:rsidRPr="00CA5926" w:rsidRDefault="00CA5926" w:rsidP="00CA5926">
      <w:pPr>
        <w:rPr>
          <w:sz w:val="36"/>
          <w:szCs w:val="36"/>
        </w:rPr>
      </w:pPr>
      <w:r w:rsidRPr="00CA5926">
        <w:rPr>
          <w:sz w:val="36"/>
          <w:szCs w:val="36"/>
        </w:rPr>
        <w:t xml:space="preserve">    while </w:t>
      </w:r>
      <w:proofErr w:type="gramStart"/>
      <w:r w:rsidRPr="00CA5926">
        <w:rPr>
          <w:sz w:val="36"/>
          <w:szCs w:val="36"/>
        </w:rPr>
        <w:t>(!</w:t>
      </w:r>
      <w:proofErr w:type="spellStart"/>
      <w:r w:rsidRPr="00CA5926">
        <w:rPr>
          <w:sz w:val="36"/>
          <w:szCs w:val="36"/>
        </w:rPr>
        <w:t>ch</w:t>
      </w:r>
      <w:proofErr w:type="gramEnd"/>
      <w:r w:rsidRPr="00CA5926">
        <w:rPr>
          <w:sz w:val="36"/>
          <w:szCs w:val="36"/>
        </w:rPr>
        <w:t>.</w:t>
      </w:r>
      <w:proofErr w:type="gramStart"/>
      <w:r w:rsidRPr="00CA5926">
        <w:rPr>
          <w:sz w:val="36"/>
          <w:szCs w:val="36"/>
        </w:rPr>
        <w:t>empty</w:t>
      </w:r>
      <w:proofErr w:type="spellEnd"/>
      <w:r w:rsidRPr="00CA5926">
        <w:rPr>
          <w:sz w:val="36"/>
          <w:szCs w:val="36"/>
        </w:rPr>
        <w:t>(</w:t>
      </w:r>
      <w:proofErr w:type="gramEnd"/>
      <w:r w:rsidRPr="00CA5926">
        <w:rPr>
          <w:sz w:val="36"/>
          <w:szCs w:val="36"/>
        </w:rPr>
        <w:t>)) {</w:t>
      </w:r>
    </w:p>
    <w:p w14:paraId="495677DC" w14:textId="77777777" w:rsidR="00CA5926" w:rsidRPr="00CA5926" w:rsidRDefault="00CA5926" w:rsidP="00CA5926">
      <w:pPr>
        <w:rPr>
          <w:sz w:val="36"/>
          <w:szCs w:val="36"/>
        </w:rPr>
      </w:pPr>
      <w:r w:rsidRPr="00CA5926">
        <w:rPr>
          <w:sz w:val="36"/>
          <w:szCs w:val="36"/>
        </w:rPr>
        <w:t xml:space="preserve">        </w:t>
      </w:r>
      <w:proofErr w:type="spellStart"/>
      <w:r w:rsidRPr="00CA5926">
        <w:rPr>
          <w:sz w:val="36"/>
          <w:szCs w:val="36"/>
        </w:rPr>
        <w:t>cout</w:t>
      </w:r>
      <w:proofErr w:type="spellEnd"/>
      <w:r w:rsidRPr="00CA5926">
        <w:rPr>
          <w:sz w:val="36"/>
          <w:szCs w:val="36"/>
        </w:rPr>
        <w:t xml:space="preserve"> &lt;&lt; </w:t>
      </w:r>
      <w:proofErr w:type="spellStart"/>
      <w:proofErr w:type="gramStart"/>
      <w:r w:rsidRPr="00CA5926">
        <w:rPr>
          <w:sz w:val="36"/>
          <w:szCs w:val="36"/>
        </w:rPr>
        <w:t>ch.top</w:t>
      </w:r>
      <w:proofErr w:type="spellEnd"/>
      <w:r w:rsidRPr="00CA5926">
        <w:rPr>
          <w:sz w:val="36"/>
          <w:szCs w:val="36"/>
        </w:rPr>
        <w:t>(</w:t>
      </w:r>
      <w:proofErr w:type="gramEnd"/>
      <w:r w:rsidRPr="00CA5926">
        <w:rPr>
          <w:sz w:val="36"/>
          <w:szCs w:val="36"/>
        </w:rPr>
        <w:t>);</w:t>
      </w:r>
    </w:p>
    <w:p w14:paraId="1540FEC1" w14:textId="77777777" w:rsidR="00CA5926" w:rsidRPr="00CA5926" w:rsidRDefault="00CA5926" w:rsidP="00CA5926">
      <w:pPr>
        <w:rPr>
          <w:sz w:val="36"/>
          <w:szCs w:val="36"/>
        </w:rPr>
      </w:pPr>
      <w:r w:rsidRPr="00CA5926">
        <w:rPr>
          <w:sz w:val="36"/>
          <w:szCs w:val="36"/>
        </w:rPr>
        <w:t xml:space="preserve">        </w:t>
      </w:r>
      <w:proofErr w:type="spellStart"/>
      <w:proofErr w:type="gramStart"/>
      <w:r w:rsidRPr="00CA5926">
        <w:rPr>
          <w:sz w:val="36"/>
          <w:szCs w:val="36"/>
        </w:rPr>
        <w:t>ch.pop</w:t>
      </w:r>
      <w:proofErr w:type="spellEnd"/>
      <w:r w:rsidRPr="00CA5926">
        <w:rPr>
          <w:sz w:val="36"/>
          <w:szCs w:val="36"/>
        </w:rPr>
        <w:t>(</w:t>
      </w:r>
      <w:proofErr w:type="gramEnd"/>
      <w:r w:rsidRPr="00CA5926">
        <w:rPr>
          <w:sz w:val="36"/>
          <w:szCs w:val="36"/>
        </w:rPr>
        <w:t>);</w:t>
      </w:r>
    </w:p>
    <w:p w14:paraId="7979DEB1" w14:textId="77777777" w:rsidR="00CA5926" w:rsidRPr="00CA5926" w:rsidRDefault="00CA5926" w:rsidP="00CA5926">
      <w:pPr>
        <w:rPr>
          <w:sz w:val="36"/>
          <w:szCs w:val="36"/>
        </w:rPr>
      </w:pPr>
      <w:r w:rsidRPr="00CA5926">
        <w:rPr>
          <w:sz w:val="36"/>
          <w:szCs w:val="36"/>
        </w:rPr>
        <w:t xml:space="preserve">    }</w:t>
      </w:r>
    </w:p>
    <w:p w14:paraId="53612F6D" w14:textId="77777777" w:rsidR="00CA5926" w:rsidRPr="00CA5926" w:rsidRDefault="00CA5926" w:rsidP="00CA5926">
      <w:pPr>
        <w:rPr>
          <w:sz w:val="36"/>
          <w:szCs w:val="36"/>
        </w:rPr>
      </w:pPr>
    </w:p>
    <w:p w14:paraId="52653DA4" w14:textId="77777777" w:rsidR="00CA5926" w:rsidRPr="00CA5926" w:rsidRDefault="00CA5926" w:rsidP="00CA5926">
      <w:pPr>
        <w:rPr>
          <w:sz w:val="36"/>
          <w:szCs w:val="36"/>
        </w:rPr>
      </w:pPr>
      <w:r w:rsidRPr="00CA5926">
        <w:rPr>
          <w:sz w:val="36"/>
          <w:szCs w:val="36"/>
        </w:rPr>
        <w:t xml:space="preserve">    </w:t>
      </w:r>
      <w:proofErr w:type="spellStart"/>
      <w:r w:rsidRPr="00CA5926">
        <w:rPr>
          <w:sz w:val="36"/>
          <w:szCs w:val="36"/>
        </w:rPr>
        <w:t>cout</w:t>
      </w:r>
      <w:proofErr w:type="spellEnd"/>
      <w:r w:rsidRPr="00CA5926">
        <w:rPr>
          <w:sz w:val="36"/>
          <w:szCs w:val="36"/>
        </w:rPr>
        <w:t xml:space="preserve"> &lt;&lt; </w:t>
      </w:r>
      <w:proofErr w:type="spellStart"/>
      <w:r w:rsidRPr="00CA5926">
        <w:rPr>
          <w:sz w:val="36"/>
          <w:szCs w:val="36"/>
        </w:rPr>
        <w:t>endl</w:t>
      </w:r>
      <w:proofErr w:type="spellEnd"/>
      <w:r w:rsidRPr="00CA5926">
        <w:rPr>
          <w:sz w:val="36"/>
          <w:szCs w:val="36"/>
        </w:rPr>
        <w:t>;</w:t>
      </w:r>
    </w:p>
    <w:p w14:paraId="10FA9CA4" w14:textId="77777777" w:rsidR="00CA5926" w:rsidRPr="00CA5926" w:rsidRDefault="00CA5926" w:rsidP="00CA5926">
      <w:pPr>
        <w:rPr>
          <w:sz w:val="36"/>
          <w:szCs w:val="36"/>
        </w:rPr>
      </w:pPr>
      <w:r w:rsidRPr="00CA5926">
        <w:rPr>
          <w:sz w:val="36"/>
          <w:szCs w:val="36"/>
        </w:rPr>
        <w:t>}</w:t>
      </w:r>
    </w:p>
    <w:p w14:paraId="7957EDCE" w14:textId="77777777" w:rsidR="00CA5926" w:rsidRPr="00CA5926" w:rsidRDefault="00CA5926" w:rsidP="00CA5926">
      <w:pPr>
        <w:rPr>
          <w:sz w:val="36"/>
          <w:szCs w:val="36"/>
        </w:rPr>
      </w:pPr>
    </w:p>
    <w:p w14:paraId="3D4AFAD0" w14:textId="77777777" w:rsidR="00CA5926" w:rsidRPr="00CA5926" w:rsidRDefault="00CA5926" w:rsidP="00CA5926">
      <w:pPr>
        <w:rPr>
          <w:sz w:val="36"/>
          <w:szCs w:val="36"/>
        </w:rPr>
      </w:pPr>
      <w:r w:rsidRPr="00CA5926">
        <w:rPr>
          <w:sz w:val="36"/>
          <w:szCs w:val="36"/>
        </w:rPr>
        <w:t xml:space="preserve">int </w:t>
      </w:r>
      <w:proofErr w:type="gramStart"/>
      <w:r w:rsidRPr="00CA5926">
        <w:rPr>
          <w:sz w:val="36"/>
          <w:szCs w:val="36"/>
        </w:rPr>
        <w:t>main(</w:t>
      </w:r>
      <w:proofErr w:type="gramEnd"/>
      <w:r w:rsidRPr="00CA5926">
        <w:rPr>
          <w:sz w:val="36"/>
          <w:szCs w:val="36"/>
        </w:rPr>
        <w:t>) {</w:t>
      </w:r>
    </w:p>
    <w:p w14:paraId="0084C486" w14:textId="77777777" w:rsidR="00CA5926" w:rsidRPr="00CA5926" w:rsidRDefault="00CA5926" w:rsidP="00CA5926">
      <w:pPr>
        <w:rPr>
          <w:sz w:val="36"/>
          <w:szCs w:val="36"/>
        </w:rPr>
      </w:pPr>
      <w:r w:rsidRPr="00CA5926">
        <w:rPr>
          <w:sz w:val="36"/>
          <w:szCs w:val="36"/>
        </w:rPr>
        <w:t xml:space="preserve">    string x = "</w:t>
      </w:r>
      <w:proofErr w:type="spellStart"/>
      <w:r w:rsidRPr="00CA5926">
        <w:rPr>
          <w:sz w:val="36"/>
          <w:szCs w:val="36"/>
        </w:rPr>
        <w:t>DataStructure</w:t>
      </w:r>
      <w:proofErr w:type="spellEnd"/>
      <w:r w:rsidRPr="00CA5926">
        <w:rPr>
          <w:sz w:val="36"/>
          <w:szCs w:val="36"/>
        </w:rPr>
        <w:t>";</w:t>
      </w:r>
    </w:p>
    <w:p w14:paraId="0073FCAF" w14:textId="77777777" w:rsidR="00CA5926" w:rsidRPr="00CA5926" w:rsidRDefault="00CA5926" w:rsidP="00CA5926">
      <w:pPr>
        <w:rPr>
          <w:sz w:val="36"/>
          <w:szCs w:val="36"/>
        </w:rPr>
      </w:pPr>
      <w:r w:rsidRPr="00CA5926">
        <w:rPr>
          <w:sz w:val="36"/>
          <w:szCs w:val="36"/>
        </w:rPr>
        <w:t xml:space="preserve">    </w:t>
      </w:r>
      <w:proofErr w:type="spellStart"/>
      <w:r w:rsidRPr="00CA5926">
        <w:rPr>
          <w:sz w:val="36"/>
          <w:szCs w:val="36"/>
        </w:rPr>
        <w:t>reverseUsingStack</w:t>
      </w:r>
      <w:proofErr w:type="spellEnd"/>
      <w:r w:rsidRPr="00CA5926">
        <w:rPr>
          <w:sz w:val="36"/>
          <w:szCs w:val="36"/>
        </w:rPr>
        <w:t>(x);</w:t>
      </w:r>
    </w:p>
    <w:p w14:paraId="7CB17B4C" w14:textId="77777777" w:rsidR="00CA5926" w:rsidRPr="00CA5926" w:rsidRDefault="00CA5926" w:rsidP="00CA5926">
      <w:pPr>
        <w:rPr>
          <w:sz w:val="36"/>
          <w:szCs w:val="36"/>
        </w:rPr>
      </w:pPr>
      <w:r w:rsidRPr="00CA5926">
        <w:rPr>
          <w:sz w:val="36"/>
          <w:szCs w:val="36"/>
        </w:rPr>
        <w:t xml:space="preserve">    return 0;</w:t>
      </w:r>
    </w:p>
    <w:p w14:paraId="2DA7F059" w14:textId="3FD40104" w:rsidR="00CA5926" w:rsidRDefault="00CA5926" w:rsidP="00CA5926">
      <w:pPr>
        <w:rPr>
          <w:sz w:val="36"/>
          <w:szCs w:val="36"/>
        </w:rPr>
      </w:pPr>
      <w:r w:rsidRPr="00CA5926">
        <w:rPr>
          <w:sz w:val="36"/>
          <w:szCs w:val="36"/>
        </w:rPr>
        <w:t>}</w:t>
      </w:r>
    </w:p>
    <w:p w14:paraId="4CA97CAA" w14:textId="51AE9331" w:rsidR="00CA5926" w:rsidRDefault="00CA5926" w:rsidP="00CA5926">
      <w:pPr>
        <w:rPr>
          <w:sz w:val="36"/>
          <w:szCs w:val="36"/>
        </w:rPr>
      </w:pPr>
      <w:r w:rsidRPr="00CA5926">
        <w:rPr>
          <w:sz w:val="36"/>
          <w:szCs w:val="36"/>
        </w:rPr>
        <w:drawing>
          <wp:inline distT="0" distB="0" distL="0" distR="0" wp14:anchorId="3151A022" wp14:editId="1D68D77B">
            <wp:extent cx="5943600" cy="1087755"/>
            <wp:effectExtent l="0" t="0" r="0" b="0"/>
            <wp:docPr id="168101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15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DB2A" w14:textId="49B89788" w:rsidR="00CA5926" w:rsidRDefault="00CA5926" w:rsidP="00CA5926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lastRenderedPageBreak/>
        <w:t>Ans 3</w:t>
      </w:r>
    </w:p>
    <w:p w14:paraId="7D34D5C8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>#include &lt;iostream&gt;</w:t>
      </w:r>
    </w:p>
    <w:p w14:paraId="6EFA67DF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>#include &lt;stack&gt;</w:t>
      </w:r>
    </w:p>
    <w:p w14:paraId="176FBD7E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>using namespace std;</w:t>
      </w:r>
    </w:p>
    <w:p w14:paraId="34C53868" w14:textId="77777777" w:rsidR="006102F4" w:rsidRPr="006102F4" w:rsidRDefault="006102F4" w:rsidP="006102F4">
      <w:pPr>
        <w:rPr>
          <w:sz w:val="36"/>
          <w:szCs w:val="36"/>
        </w:rPr>
      </w:pPr>
    </w:p>
    <w:p w14:paraId="0D11B903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bool </w:t>
      </w:r>
      <w:proofErr w:type="spellStart"/>
      <w:proofErr w:type="gramStart"/>
      <w:r w:rsidRPr="006102F4">
        <w:rPr>
          <w:sz w:val="36"/>
          <w:szCs w:val="36"/>
        </w:rPr>
        <w:t>isMatchingPair</w:t>
      </w:r>
      <w:proofErr w:type="spellEnd"/>
      <w:r w:rsidRPr="006102F4">
        <w:rPr>
          <w:sz w:val="36"/>
          <w:szCs w:val="36"/>
        </w:rPr>
        <w:t>(</w:t>
      </w:r>
      <w:proofErr w:type="gramEnd"/>
      <w:r w:rsidRPr="006102F4">
        <w:rPr>
          <w:sz w:val="36"/>
          <w:szCs w:val="36"/>
        </w:rPr>
        <w:t>char open, char close) {</w:t>
      </w:r>
    </w:p>
    <w:p w14:paraId="7BF369A6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return (open == '(' &amp;&amp; close == ')') ||</w:t>
      </w:r>
    </w:p>
    <w:p w14:paraId="44290309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       (open == '{' &amp;&amp; close == '}') ||</w:t>
      </w:r>
    </w:p>
    <w:p w14:paraId="74664250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       (open == '[' &amp;&amp; close == ']');</w:t>
      </w:r>
    </w:p>
    <w:p w14:paraId="120AF34C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>}</w:t>
      </w:r>
    </w:p>
    <w:p w14:paraId="49246461" w14:textId="77777777" w:rsidR="006102F4" w:rsidRPr="006102F4" w:rsidRDefault="006102F4" w:rsidP="006102F4">
      <w:pPr>
        <w:rPr>
          <w:sz w:val="36"/>
          <w:szCs w:val="36"/>
        </w:rPr>
      </w:pPr>
    </w:p>
    <w:p w14:paraId="142BB8CE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bool </w:t>
      </w:r>
      <w:proofErr w:type="spellStart"/>
      <w:proofErr w:type="gramStart"/>
      <w:r w:rsidRPr="006102F4">
        <w:rPr>
          <w:sz w:val="36"/>
          <w:szCs w:val="36"/>
        </w:rPr>
        <w:t>isBalanced</w:t>
      </w:r>
      <w:proofErr w:type="spellEnd"/>
      <w:r w:rsidRPr="006102F4">
        <w:rPr>
          <w:sz w:val="36"/>
          <w:szCs w:val="36"/>
        </w:rPr>
        <w:t>(</w:t>
      </w:r>
      <w:proofErr w:type="gramEnd"/>
      <w:r w:rsidRPr="006102F4">
        <w:rPr>
          <w:sz w:val="36"/>
          <w:szCs w:val="36"/>
        </w:rPr>
        <w:t>string expr) {</w:t>
      </w:r>
    </w:p>
    <w:p w14:paraId="6C5D68F6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stack&lt;char&gt; s;</w:t>
      </w:r>
    </w:p>
    <w:p w14:paraId="56909310" w14:textId="77777777" w:rsidR="006102F4" w:rsidRPr="006102F4" w:rsidRDefault="006102F4" w:rsidP="006102F4">
      <w:pPr>
        <w:rPr>
          <w:sz w:val="36"/>
          <w:szCs w:val="36"/>
        </w:rPr>
      </w:pPr>
    </w:p>
    <w:p w14:paraId="0366A3A9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for (int </w:t>
      </w:r>
      <w:proofErr w:type="spellStart"/>
      <w:r w:rsidRPr="006102F4">
        <w:rPr>
          <w:sz w:val="36"/>
          <w:szCs w:val="36"/>
        </w:rPr>
        <w:t>i</w:t>
      </w:r>
      <w:proofErr w:type="spellEnd"/>
      <w:r w:rsidRPr="006102F4">
        <w:rPr>
          <w:sz w:val="36"/>
          <w:szCs w:val="36"/>
        </w:rPr>
        <w:t xml:space="preserve"> = 0; </w:t>
      </w:r>
      <w:proofErr w:type="spellStart"/>
      <w:r w:rsidRPr="006102F4">
        <w:rPr>
          <w:sz w:val="36"/>
          <w:szCs w:val="36"/>
        </w:rPr>
        <w:t>i</w:t>
      </w:r>
      <w:proofErr w:type="spellEnd"/>
      <w:r w:rsidRPr="006102F4">
        <w:rPr>
          <w:sz w:val="36"/>
          <w:szCs w:val="36"/>
        </w:rPr>
        <w:t xml:space="preserve"> &lt; </w:t>
      </w:r>
      <w:proofErr w:type="spellStart"/>
      <w:proofErr w:type="gramStart"/>
      <w:r w:rsidRPr="006102F4">
        <w:rPr>
          <w:sz w:val="36"/>
          <w:szCs w:val="36"/>
        </w:rPr>
        <w:t>expr.length</w:t>
      </w:r>
      <w:proofErr w:type="spellEnd"/>
      <w:proofErr w:type="gramEnd"/>
      <w:r w:rsidRPr="006102F4">
        <w:rPr>
          <w:sz w:val="36"/>
          <w:szCs w:val="36"/>
        </w:rPr>
        <w:t xml:space="preserve">(); </w:t>
      </w:r>
      <w:proofErr w:type="spellStart"/>
      <w:r w:rsidRPr="006102F4">
        <w:rPr>
          <w:sz w:val="36"/>
          <w:szCs w:val="36"/>
        </w:rPr>
        <w:t>i</w:t>
      </w:r>
      <w:proofErr w:type="spellEnd"/>
      <w:r w:rsidRPr="006102F4">
        <w:rPr>
          <w:sz w:val="36"/>
          <w:szCs w:val="36"/>
        </w:rPr>
        <w:t>++) {</w:t>
      </w:r>
    </w:p>
    <w:p w14:paraId="13A12B84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    char </w:t>
      </w:r>
      <w:proofErr w:type="spellStart"/>
      <w:r w:rsidRPr="006102F4">
        <w:rPr>
          <w:sz w:val="36"/>
          <w:szCs w:val="36"/>
        </w:rPr>
        <w:t>ch</w:t>
      </w:r>
      <w:proofErr w:type="spellEnd"/>
      <w:r w:rsidRPr="006102F4">
        <w:rPr>
          <w:sz w:val="36"/>
          <w:szCs w:val="36"/>
        </w:rPr>
        <w:t xml:space="preserve"> = expr[</w:t>
      </w:r>
      <w:proofErr w:type="spellStart"/>
      <w:r w:rsidRPr="006102F4">
        <w:rPr>
          <w:sz w:val="36"/>
          <w:szCs w:val="36"/>
        </w:rPr>
        <w:t>i</w:t>
      </w:r>
      <w:proofErr w:type="spellEnd"/>
      <w:r w:rsidRPr="006102F4">
        <w:rPr>
          <w:sz w:val="36"/>
          <w:szCs w:val="36"/>
        </w:rPr>
        <w:t>];</w:t>
      </w:r>
    </w:p>
    <w:p w14:paraId="290F255F" w14:textId="77777777" w:rsidR="006102F4" w:rsidRPr="006102F4" w:rsidRDefault="006102F4" w:rsidP="006102F4">
      <w:pPr>
        <w:rPr>
          <w:sz w:val="36"/>
          <w:szCs w:val="36"/>
        </w:rPr>
      </w:pPr>
    </w:p>
    <w:p w14:paraId="45196CC0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    if (</w:t>
      </w:r>
      <w:proofErr w:type="spellStart"/>
      <w:r w:rsidRPr="006102F4">
        <w:rPr>
          <w:sz w:val="36"/>
          <w:szCs w:val="36"/>
        </w:rPr>
        <w:t>ch</w:t>
      </w:r>
      <w:proofErr w:type="spellEnd"/>
      <w:r w:rsidRPr="006102F4">
        <w:rPr>
          <w:sz w:val="36"/>
          <w:szCs w:val="36"/>
        </w:rPr>
        <w:t xml:space="preserve"> == '(' || </w:t>
      </w:r>
      <w:proofErr w:type="spellStart"/>
      <w:r w:rsidRPr="006102F4">
        <w:rPr>
          <w:sz w:val="36"/>
          <w:szCs w:val="36"/>
        </w:rPr>
        <w:t>ch</w:t>
      </w:r>
      <w:proofErr w:type="spellEnd"/>
      <w:r w:rsidRPr="006102F4">
        <w:rPr>
          <w:sz w:val="36"/>
          <w:szCs w:val="36"/>
        </w:rPr>
        <w:t xml:space="preserve"> == '{' || </w:t>
      </w:r>
      <w:proofErr w:type="spellStart"/>
      <w:r w:rsidRPr="006102F4">
        <w:rPr>
          <w:sz w:val="36"/>
          <w:szCs w:val="36"/>
        </w:rPr>
        <w:t>ch</w:t>
      </w:r>
      <w:proofErr w:type="spellEnd"/>
      <w:r w:rsidRPr="006102F4">
        <w:rPr>
          <w:sz w:val="36"/>
          <w:szCs w:val="36"/>
        </w:rPr>
        <w:t xml:space="preserve"> == '[') {</w:t>
      </w:r>
    </w:p>
    <w:p w14:paraId="7B6DE746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        </w:t>
      </w:r>
      <w:proofErr w:type="spellStart"/>
      <w:proofErr w:type="gramStart"/>
      <w:r w:rsidRPr="006102F4">
        <w:rPr>
          <w:sz w:val="36"/>
          <w:szCs w:val="36"/>
        </w:rPr>
        <w:t>s.push</w:t>
      </w:r>
      <w:proofErr w:type="spellEnd"/>
      <w:proofErr w:type="gramEnd"/>
      <w:r w:rsidRPr="006102F4">
        <w:rPr>
          <w:sz w:val="36"/>
          <w:szCs w:val="36"/>
        </w:rPr>
        <w:t>(</w:t>
      </w:r>
      <w:proofErr w:type="spellStart"/>
      <w:r w:rsidRPr="006102F4">
        <w:rPr>
          <w:sz w:val="36"/>
          <w:szCs w:val="36"/>
        </w:rPr>
        <w:t>ch</w:t>
      </w:r>
      <w:proofErr w:type="spellEnd"/>
      <w:r w:rsidRPr="006102F4">
        <w:rPr>
          <w:sz w:val="36"/>
          <w:szCs w:val="36"/>
        </w:rPr>
        <w:t>);</w:t>
      </w:r>
    </w:p>
    <w:p w14:paraId="424E6D5A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    } else if (</w:t>
      </w:r>
      <w:proofErr w:type="spellStart"/>
      <w:r w:rsidRPr="006102F4">
        <w:rPr>
          <w:sz w:val="36"/>
          <w:szCs w:val="36"/>
        </w:rPr>
        <w:t>ch</w:t>
      </w:r>
      <w:proofErr w:type="spellEnd"/>
      <w:r w:rsidRPr="006102F4">
        <w:rPr>
          <w:sz w:val="36"/>
          <w:szCs w:val="36"/>
        </w:rPr>
        <w:t xml:space="preserve"> == ')' || </w:t>
      </w:r>
      <w:proofErr w:type="spellStart"/>
      <w:r w:rsidRPr="006102F4">
        <w:rPr>
          <w:sz w:val="36"/>
          <w:szCs w:val="36"/>
        </w:rPr>
        <w:t>ch</w:t>
      </w:r>
      <w:proofErr w:type="spellEnd"/>
      <w:r w:rsidRPr="006102F4">
        <w:rPr>
          <w:sz w:val="36"/>
          <w:szCs w:val="36"/>
        </w:rPr>
        <w:t xml:space="preserve"> == '}' || </w:t>
      </w:r>
      <w:proofErr w:type="spellStart"/>
      <w:r w:rsidRPr="006102F4">
        <w:rPr>
          <w:sz w:val="36"/>
          <w:szCs w:val="36"/>
        </w:rPr>
        <w:t>ch</w:t>
      </w:r>
      <w:proofErr w:type="spellEnd"/>
      <w:r w:rsidRPr="006102F4">
        <w:rPr>
          <w:sz w:val="36"/>
          <w:szCs w:val="36"/>
        </w:rPr>
        <w:t xml:space="preserve"> == ']') {</w:t>
      </w:r>
    </w:p>
    <w:p w14:paraId="55C5F886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        if (</w:t>
      </w:r>
      <w:proofErr w:type="spellStart"/>
      <w:proofErr w:type="gramStart"/>
      <w:r w:rsidRPr="006102F4">
        <w:rPr>
          <w:sz w:val="36"/>
          <w:szCs w:val="36"/>
        </w:rPr>
        <w:t>s.empty</w:t>
      </w:r>
      <w:proofErr w:type="spellEnd"/>
      <w:proofErr w:type="gramEnd"/>
      <w:r w:rsidRPr="006102F4">
        <w:rPr>
          <w:sz w:val="36"/>
          <w:szCs w:val="36"/>
        </w:rPr>
        <w:t>() |</w:t>
      </w:r>
      <w:proofErr w:type="gramStart"/>
      <w:r w:rsidRPr="006102F4">
        <w:rPr>
          <w:sz w:val="36"/>
          <w:szCs w:val="36"/>
        </w:rPr>
        <w:t>| !</w:t>
      </w:r>
      <w:proofErr w:type="spellStart"/>
      <w:r w:rsidRPr="006102F4">
        <w:rPr>
          <w:sz w:val="36"/>
          <w:szCs w:val="36"/>
        </w:rPr>
        <w:t>isMatchingPair</w:t>
      </w:r>
      <w:proofErr w:type="spellEnd"/>
      <w:proofErr w:type="gramEnd"/>
      <w:r w:rsidRPr="006102F4">
        <w:rPr>
          <w:sz w:val="36"/>
          <w:szCs w:val="36"/>
        </w:rPr>
        <w:t>(</w:t>
      </w:r>
      <w:proofErr w:type="spellStart"/>
      <w:proofErr w:type="gramStart"/>
      <w:r w:rsidRPr="006102F4">
        <w:rPr>
          <w:sz w:val="36"/>
          <w:szCs w:val="36"/>
        </w:rPr>
        <w:t>s.top</w:t>
      </w:r>
      <w:proofErr w:type="spellEnd"/>
      <w:r w:rsidRPr="006102F4">
        <w:rPr>
          <w:sz w:val="36"/>
          <w:szCs w:val="36"/>
        </w:rPr>
        <w:t>(</w:t>
      </w:r>
      <w:proofErr w:type="gramEnd"/>
      <w:r w:rsidRPr="006102F4">
        <w:rPr>
          <w:sz w:val="36"/>
          <w:szCs w:val="36"/>
        </w:rPr>
        <w:t xml:space="preserve">), </w:t>
      </w:r>
      <w:proofErr w:type="spellStart"/>
      <w:r w:rsidRPr="006102F4">
        <w:rPr>
          <w:sz w:val="36"/>
          <w:szCs w:val="36"/>
        </w:rPr>
        <w:t>ch</w:t>
      </w:r>
      <w:proofErr w:type="spellEnd"/>
      <w:r w:rsidRPr="006102F4">
        <w:rPr>
          <w:sz w:val="36"/>
          <w:szCs w:val="36"/>
        </w:rPr>
        <w:t>)) {</w:t>
      </w:r>
    </w:p>
    <w:p w14:paraId="26DC1CED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            return false;</w:t>
      </w:r>
    </w:p>
    <w:p w14:paraId="654E6751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        }</w:t>
      </w:r>
    </w:p>
    <w:p w14:paraId="0BDE899D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        </w:t>
      </w:r>
      <w:proofErr w:type="spellStart"/>
      <w:proofErr w:type="gramStart"/>
      <w:r w:rsidRPr="006102F4">
        <w:rPr>
          <w:sz w:val="36"/>
          <w:szCs w:val="36"/>
        </w:rPr>
        <w:t>s.pop</w:t>
      </w:r>
      <w:proofErr w:type="spellEnd"/>
      <w:r w:rsidRPr="006102F4">
        <w:rPr>
          <w:sz w:val="36"/>
          <w:szCs w:val="36"/>
        </w:rPr>
        <w:t>(</w:t>
      </w:r>
      <w:proofErr w:type="gramEnd"/>
      <w:r w:rsidRPr="006102F4">
        <w:rPr>
          <w:sz w:val="36"/>
          <w:szCs w:val="36"/>
        </w:rPr>
        <w:t>);</w:t>
      </w:r>
    </w:p>
    <w:p w14:paraId="7351F0D2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    }</w:t>
      </w:r>
    </w:p>
    <w:p w14:paraId="2990AF9C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}</w:t>
      </w:r>
    </w:p>
    <w:p w14:paraId="2EADCF50" w14:textId="77777777" w:rsidR="006102F4" w:rsidRPr="006102F4" w:rsidRDefault="006102F4" w:rsidP="006102F4">
      <w:pPr>
        <w:rPr>
          <w:sz w:val="36"/>
          <w:szCs w:val="36"/>
        </w:rPr>
      </w:pPr>
    </w:p>
    <w:p w14:paraId="5CF6E928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return </w:t>
      </w:r>
      <w:proofErr w:type="spellStart"/>
      <w:proofErr w:type="gramStart"/>
      <w:r w:rsidRPr="006102F4">
        <w:rPr>
          <w:sz w:val="36"/>
          <w:szCs w:val="36"/>
        </w:rPr>
        <w:t>s.empty</w:t>
      </w:r>
      <w:proofErr w:type="spellEnd"/>
      <w:proofErr w:type="gramEnd"/>
      <w:r w:rsidRPr="006102F4">
        <w:rPr>
          <w:sz w:val="36"/>
          <w:szCs w:val="36"/>
        </w:rPr>
        <w:t>();</w:t>
      </w:r>
    </w:p>
    <w:p w14:paraId="075B8D1C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>}</w:t>
      </w:r>
    </w:p>
    <w:p w14:paraId="5E411C06" w14:textId="77777777" w:rsidR="006102F4" w:rsidRPr="006102F4" w:rsidRDefault="006102F4" w:rsidP="006102F4">
      <w:pPr>
        <w:rPr>
          <w:sz w:val="36"/>
          <w:szCs w:val="36"/>
        </w:rPr>
      </w:pPr>
    </w:p>
    <w:p w14:paraId="02DCFC82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int </w:t>
      </w:r>
      <w:proofErr w:type="gramStart"/>
      <w:r w:rsidRPr="006102F4">
        <w:rPr>
          <w:sz w:val="36"/>
          <w:szCs w:val="36"/>
        </w:rPr>
        <w:t>main(</w:t>
      </w:r>
      <w:proofErr w:type="gramEnd"/>
      <w:r w:rsidRPr="006102F4">
        <w:rPr>
          <w:sz w:val="36"/>
          <w:szCs w:val="36"/>
        </w:rPr>
        <w:t>) {</w:t>
      </w:r>
    </w:p>
    <w:p w14:paraId="72CFB109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string expression;</w:t>
      </w:r>
    </w:p>
    <w:p w14:paraId="24C78DC0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</w:t>
      </w:r>
      <w:proofErr w:type="spellStart"/>
      <w:r w:rsidRPr="006102F4">
        <w:rPr>
          <w:sz w:val="36"/>
          <w:szCs w:val="36"/>
        </w:rPr>
        <w:t>cout</w:t>
      </w:r>
      <w:proofErr w:type="spellEnd"/>
      <w:r w:rsidRPr="006102F4">
        <w:rPr>
          <w:sz w:val="36"/>
          <w:szCs w:val="36"/>
        </w:rPr>
        <w:t xml:space="preserve"> &lt;&lt; "Enter an expression: ";</w:t>
      </w:r>
    </w:p>
    <w:p w14:paraId="1695C350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</w:t>
      </w:r>
      <w:proofErr w:type="spellStart"/>
      <w:r w:rsidRPr="006102F4">
        <w:rPr>
          <w:sz w:val="36"/>
          <w:szCs w:val="36"/>
        </w:rPr>
        <w:t>cin</w:t>
      </w:r>
      <w:proofErr w:type="spellEnd"/>
      <w:r w:rsidRPr="006102F4">
        <w:rPr>
          <w:sz w:val="36"/>
          <w:szCs w:val="36"/>
        </w:rPr>
        <w:t xml:space="preserve"> &gt;&gt; expression;</w:t>
      </w:r>
    </w:p>
    <w:p w14:paraId="0A728F42" w14:textId="77777777" w:rsidR="006102F4" w:rsidRPr="006102F4" w:rsidRDefault="006102F4" w:rsidP="006102F4">
      <w:pPr>
        <w:rPr>
          <w:sz w:val="36"/>
          <w:szCs w:val="36"/>
        </w:rPr>
      </w:pPr>
    </w:p>
    <w:p w14:paraId="67EE9D7B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if (</w:t>
      </w:r>
      <w:proofErr w:type="spellStart"/>
      <w:r w:rsidRPr="006102F4">
        <w:rPr>
          <w:sz w:val="36"/>
          <w:szCs w:val="36"/>
        </w:rPr>
        <w:t>isBalanced</w:t>
      </w:r>
      <w:proofErr w:type="spellEnd"/>
      <w:r w:rsidRPr="006102F4">
        <w:rPr>
          <w:sz w:val="36"/>
          <w:szCs w:val="36"/>
        </w:rPr>
        <w:t>(expression)) {</w:t>
      </w:r>
    </w:p>
    <w:p w14:paraId="481C74F7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    </w:t>
      </w:r>
      <w:proofErr w:type="spellStart"/>
      <w:r w:rsidRPr="006102F4">
        <w:rPr>
          <w:sz w:val="36"/>
          <w:szCs w:val="36"/>
        </w:rPr>
        <w:t>cout</w:t>
      </w:r>
      <w:proofErr w:type="spellEnd"/>
      <w:r w:rsidRPr="006102F4">
        <w:rPr>
          <w:sz w:val="36"/>
          <w:szCs w:val="36"/>
        </w:rPr>
        <w:t xml:space="preserve"> &lt;&lt; "Balanced\n";</w:t>
      </w:r>
    </w:p>
    <w:p w14:paraId="06BFF62F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} else {</w:t>
      </w:r>
    </w:p>
    <w:p w14:paraId="0D54235F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    </w:t>
      </w:r>
      <w:proofErr w:type="spellStart"/>
      <w:r w:rsidRPr="006102F4">
        <w:rPr>
          <w:sz w:val="36"/>
          <w:szCs w:val="36"/>
        </w:rPr>
        <w:t>cout</w:t>
      </w:r>
      <w:proofErr w:type="spellEnd"/>
      <w:r w:rsidRPr="006102F4">
        <w:rPr>
          <w:sz w:val="36"/>
          <w:szCs w:val="36"/>
        </w:rPr>
        <w:t xml:space="preserve"> &lt;&lt; "Not Balanced\n";</w:t>
      </w:r>
    </w:p>
    <w:p w14:paraId="6FDDB320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}</w:t>
      </w:r>
    </w:p>
    <w:p w14:paraId="272DB4A2" w14:textId="77777777" w:rsidR="006102F4" w:rsidRPr="006102F4" w:rsidRDefault="006102F4" w:rsidP="006102F4">
      <w:pPr>
        <w:rPr>
          <w:sz w:val="36"/>
          <w:szCs w:val="36"/>
        </w:rPr>
      </w:pPr>
    </w:p>
    <w:p w14:paraId="1F7774CF" w14:textId="77777777" w:rsidR="006102F4" w:rsidRPr="006102F4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 xml:space="preserve">    return 0;</w:t>
      </w:r>
    </w:p>
    <w:p w14:paraId="37C45B84" w14:textId="44C8E764" w:rsidR="00CA5926" w:rsidRDefault="006102F4" w:rsidP="006102F4">
      <w:pPr>
        <w:rPr>
          <w:sz w:val="36"/>
          <w:szCs w:val="36"/>
        </w:rPr>
      </w:pPr>
      <w:r w:rsidRPr="006102F4">
        <w:rPr>
          <w:sz w:val="36"/>
          <w:szCs w:val="36"/>
        </w:rPr>
        <w:t>}</w:t>
      </w:r>
    </w:p>
    <w:p w14:paraId="41DDB012" w14:textId="3A2EC675" w:rsidR="006102F4" w:rsidRDefault="0056313E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drawing>
          <wp:inline distT="0" distB="0" distL="0" distR="0" wp14:anchorId="2F80378B" wp14:editId="69C1544F">
            <wp:extent cx="5943600" cy="1297940"/>
            <wp:effectExtent l="0" t="0" r="0" b="0"/>
            <wp:docPr id="207370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06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A400" w14:textId="77777777" w:rsidR="006102F4" w:rsidRDefault="006102F4" w:rsidP="006102F4">
      <w:pPr>
        <w:rPr>
          <w:sz w:val="36"/>
          <w:szCs w:val="36"/>
        </w:rPr>
      </w:pPr>
    </w:p>
    <w:p w14:paraId="479683BD" w14:textId="77777777" w:rsidR="006102F4" w:rsidRDefault="006102F4" w:rsidP="006102F4">
      <w:pPr>
        <w:rPr>
          <w:sz w:val="36"/>
          <w:szCs w:val="36"/>
        </w:rPr>
      </w:pPr>
    </w:p>
    <w:p w14:paraId="27B18977" w14:textId="77777777" w:rsidR="006102F4" w:rsidRDefault="006102F4" w:rsidP="006102F4">
      <w:pPr>
        <w:rPr>
          <w:sz w:val="36"/>
          <w:szCs w:val="36"/>
        </w:rPr>
      </w:pPr>
    </w:p>
    <w:p w14:paraId="746E4297" w14:textId="77777777" w:rsidR="006102F4" w:rsidRDefault="006102F4" w:rsidP="006102F4">
      <w:pPr>
        <w:rPr>
          <w:sz w:val="36"/>
          <w:szCs w:val="36"/>
        </w:rPr>
      </w:pPr>
    </w:p>
    <w:p w14:paraId="4FA2A6A9" w14:textId="77777777" w:rsidR="006102F4" w:rsidRDefault="006102F4" w:rsidP="006102F4">
      <w:pPr>
        <w:rPr>
          <w:sz w:val="36"/>
          <w:szCs w:val="36"/>
        </w:rPr>
      </w:pPr>
    </w:p>
    <w:p w14:paraId="1B00BAA6" w14:textId="77777777" w:rsidR="006102F4" w:rsidRDefault="006102F4" w:rsidP="006102F4">
      <w:pPr>
        <w:rPr>
          <w:sz w:val="36"/>
          <w:szCs w:val="36"/>
        </w:rPr>
      </w:pPr>
    </w:p>
    <w:p w14:paraId="0FDD4BF1" w14:textId="77777777" w:rsidR="006102F4" w:rsidRDefault="006102F4" w:rsidP="006102F4">
      <w:pPr>
        <w:rPr>
          <w:sz w:val="36"/>
          <w:szCs w:val="36"/>
        </w:rPr>
      </w:pPr>
    </w:p>
    <w:p w14:paraId="061C80A4" w14:textId="77777777" w:rsidR="006102F4" w:rsidRDefault="006102F4" w:rsidP="006102F4">
      <w:pPr>
        <w:rPr>
          <w:sz w:val="36"/>
          <w:szCs w:val="36"/>
        </w:rPr>
      </w:pPr>
    </w:p>
    <w:p w14:paraId="5557E907" w14:textId="77777777" w:rsidR="006102F4" w:rsidRDefault="006102F4" w:rsidP="006102F4">
      <w:pPr>
        <w:rPr>
          <w:sz w:val="36"/>
          <w:szCs w:val="36"/>
        </w:rPr>
      </w:pPr>
    </w:p>
    <w:p w14:paraId="3F4E60A9" w14:textId="77777777" w:rsidR="006102F4" w:rsidRDefault="006102F4" w:rsidP="006102F4">
      <w:pPr>
        <w:rPr>
          <w:sz w:val="36"/>
          <w:szCs w:val="36"/>
        </w:rPr>
      </w:pPr>
    </w:p>
    <w:p w14:paraId="55D493E8" w14:textId="690B7116" w:rsidR="006102F4" w:rsidRDefault="006102F4" w:rsidP="006102F4">
      <w:pPr>
        <w:rPr>
          <w:b/>
          <w:bCs/>
          <w:sz w:val="36"/>
          <w:szCs w:val="36"/>
          <w:u w:val="single"/>
        </w:rPr>
      </w:pPr>
      <w:r w:rsidRPr="006102F4">
        <w:rPr>
          <w:b/>
          <w:bCs/>
          <w:sz w:val="36"/>
          <w:szCs w:val="36"/>
          <w:u w:val="single"/>
        </w:rPr>
        <w:lastRenderedPageBreak/>
        <w:t>Ans 4</w:t>
      </w:r>
    </w:p>
    <w:p w14:paraId="7CC87511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>#include &lt;iostream&gt;</w:t>
      </w:r>
    </w:p>
    <w:p w14:paraId="7FCFC542" w14:textId="77D44ABE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>#include &lt;stack&gt;</w:t>
      </w:r>
    </w:p>
    <w:p w14:paraId="60CF6751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>using namespace std;</w:t>
      </w:r>
    </w:p>
    <w:p w14:paraId="0FBB6F76" w14:textId="77777777" w:rsidR="006102F4" w:rsidRPr="0056313E" w:rsidRDefault="006102F4" w:rsidP="006102F4">
      <w:pPr>
        <w:rPr>
          <w:sz w:val="36"/>
          <w:szCs w:val="36"/>
        </w:rPr>
      </w:pPr>
    </w:p>
    <w:p w14:paraId="24AFBDF6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int </w:t>
      </w:r>
      <w:proofErr w:type="gramStart"/>
      <w:r w:rsidRPr="0056313E">
        <w:rPr>
          <w:sz w:val="36"/>
          <w:szCs w:val="36"/>
        </w:rPr>
        <w:t>precedence(</w:t>
      </w:r>
      <w:proofErr w:type="gramEnd"/>
      <w:r w:rsidRPr="0056313E">
        <w:rPr>
          <w:sz w:val="36"/>
          <w:szCs w:val="36"/>
        </w:rPr>
        <w:t>char op) {</w:t>
      </w:r>
    </w:p>
    <w:p w14:paraId="051753C6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if (op == '^')</w:t>
      </w:r>
    </w:p>
    <w:p w14:paraId="6AF57864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return 3;</w:t>
      </w:r>
    </w:p>
    <w:p w14:paraId="66188DA3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else if (op == '*' || op == '/')</w:t>
      </w:r>
    </w:p>
    <w:p w14:paraId="56FE830D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return 2;</w:t>
      </w:r>
    </w:p>
    <w:p w14:paraId="7CF66595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else if (op == '+' || op == '-')</w:t>
      </w:r>
    </w:p>
    <w:p w14:paraId="13A3F97F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return 1;</w:t>
      </w:r>
    </w:p>
    <w:p w14:paraId="14A73410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else</w:t>
      </w:r>
    </w:p>
    <w:p w14:paraId="6D8502C1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return 0;</w:t>
      </w:r>
    </w:p>
    <w:p w14:paraId="22C7A81E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>}</w:t>
      </w:r>
    </w:p>
    <w:p w14:paraId="60894011" w14:textId="77777777" w:rsidR="006102F4" w:rsidRPr="0056313E" w:rsidRDefault="006102F4" w:rsidP="006102F4">
      <w:pPr>
        <w:rPr>
          <w:sz w:val="36"/>
          <w:szCs w:val="36"/>
        </w:rPr>
      </w:pPr>
    </w:p>
    <w:p w14:paraId="0C6BBCB9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bool </w:t>
      </w:r>
      <w:proofErr w:type="spellStart"/>
      <w:proofErr w:type="gramStart"/>
      <w:r w:rsidRPr="0056313E">
        <w:rPr>
          <w:sz w:val="36"/>
          <w:szCs w:val="36"/>
        </w:rPr>
        <w:t>isRightAssociative</w:t>
      </w:r>
      <w:proofErr w:type="spellEnd"/>
      <w:r w:rsidRPr="0056313E">
        <w:rPr>
          <w:sz w:val="36"/>
          <w:szCs w:val="36"/>
        </w:rPr>
        <w:t>(</w:t>
      </w:r>
      <w:proofErr w:type="gramEnd"/>
      <w:r w:rsidRPr="0056313E">
        <w:rPr>
          <w:sz w:val="36"/>
          <w:szCs w:val="36"/>
        </w:rPr>
        <w:t>char op) {</w:t>
      </w:r>
    </w:p>
    <w:p w14:paraId="1C33B1F1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return </w:t>
      </w:r>
      <w:proofErr w:type="spellStart"/>
      <w:r w:rsidRPr="0056313E">
        <w:rPr>
          <w:sz w:val="36"/>
          <w:szCs w:val="36"/>
        </w:rPr>
        <w:t>op</w:t>
      </w:r>
      <w:proofErr w:type="spellEnd"/>
      <w:r w:rsidRPr="0056313E">
        <w:rPr>
          <w:sz w:val="36"/>
          <w:szCs w:val="36"/>
        </w:rPr>
        <w:t xml:space="preserve"> == '^';</w:t>
      </w:r>
    </w:p>
    <w:p w14:paraId="063E2EE4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>}</w:t>
      </w:r>
    </w:p>
    <w:p w14:paraId="1A99871E" w14:textId="77777777" w:rsidR="006102F4" w:rsidRPr="0056313E" w:rsidRDefault="006102F4" w:rsidP="006102F4">
      <w:pPr>
        <w:rPr>
          <w:sz w:val="36"/>
          <w:szCs w:val="36"/>
        </w:rPr>
      </w:pPr>
    </w:p>
    <w:p w14:paraId="0EE15CC6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bool </w:t>
      </w:r>
      <w:proofErr w:type="spellStart"/>
      <w:proofErr w:type="gramStart"/>
      <w:r w:rsidRPr="0056313E">
        <w:rPr>
          <w:sz w:val="36"/>
          <w:szCs w:val="36"/>
        </w:rPr>
        <w:t>isOperator</w:t>
      </w:r>
      <w:proofErr w:type="spellEnd"/>
      <w:r w:rsidRPr="0056313E">
        <w:rPr>
          <w:sz w:val="36"/>
          <w:szCs w:val="36"/>
        </w:rPr>
        <w:t>(</w:t>
      </w:r>
      <w:proofErr w:type="gramEnd"/>
      <w:r w:rsidRPr="0056313E">
        <w:rPr>
          <w:sz w:val="36"/>
          <w:szCs w:val="36"/>
        </w:rPr>
        <w:t xml:space="preserve">char </w:t>
      </w:r>
      <w:proofErr w:type="spellStart"/>
      <w:r w:rsidRPr="0056313E">
        <w:rPr>
          <w:sz w:val="36"/>
          <w:szCs w:val="36"/>
        </w:rPr>
        <w:t>ch</w:t>
      </w:r>
      <w:proofErr w:type="spellEnd"/>
      <w:r w:rsidRPr="0056313E">
        <w:rPr>
          <w:sz w:val="36"/>
          <w:szCs w:val="36"/>
        </w:rPr>
        <w:t>) {</w:t>
      </w:r>
    </w:p>
    <w:p w14:paraId="76B0C75B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return </w:t>
      </w:r>
      <w:proofErr w:type="spellStart"/>
      <w:r w:rsidRPr="0056313E">
        <w:rPr>
          <w:sz w:val="36"/>
          <w:szCs w:val="36"/>
        </w:rPr>
        <w:t>ch</w:t>
      </w:r>
      <w:proofErr w:type="spellEnd"/>
      <w:r w:rsidRPr="0056313E">
        <w:rPr>
          <w:sz w:val="36"/>
          <w:szCs w:val="36"/>
        </w:rPr>
        <w:t xml:space="preserve"> == '+' || </w:t>
      </w:r>
      <w:proofErr w:type="spellStart"/>
      <w:r w:rsidRPr="0056313E">
        <w:rPr>
          <w:sz w:val="36"/>
          <w:szCs w:val="36"/>
        </w:rPr>
        <w:t>ch</w:t>
      </w:r>
      <w:proofErr w:type="spellEnd"/>
      <w:r w:rsidRPr="0056313E">
        <w:rPr>
          <w:sz w:val="36"/>
          <w:szCs w:val="36"/>
        </w:rPr>
        <w:t xml:space="preserve"> == '-' || </w:t>
      </w:r>
      <w:proofErr w:type="spellStart"/>
      <w:r w:rsidRPr="0056313E">
        <w:rPr>
          <w:sz w:val="36"/>
          <w:szCs w:val="36"/>
        </w:rPr>
        <w:t>ch</w:t>
      </w:r>
      <w:proofErr w:type="spellEnd"/>
      <w:r w:rsidRPr="0056313E">
        <w:rPr>
          <w:sz w:val="36"/>
          <w:szCs w:val="36"/>
        </w:rPr>
        <w:t xml:space="preserve"> == '*' || </w:t>
      </w:r>
      <w:proofErr w:type="spellStart"/>
      <w:r w:rsidRPr="0056313E">
        <w:rPr>
          <w:sz w:val="36"/>
          <w:szCs w:val="36"/>
        </w:rPr>
        <w:t>ch</w:t>
      </w:r>
      <w:proofErr w:type="spellEnd"/>
      <w:r w:rsidRPr="0056313E">
        <w:rPr>
          <w:sz w:val="36"/>
          <w:szCs w:val="36"/>
        </w:rPr>
        <w:t xml:space="preserve"> == '/' || </w:t>
      </w:r>
      <w:proofErr w:type="spellStart"/>
      <w:r w:rsidRPr="0056313E">
        <w:rPr>
          <w:sz w:val="36"/>
          <w:szCs w:val="36"/>
        </w:rPr>
        <w:t>ch</w:t>
      </w:r>
      <w:proofErr w:type="spellEnd"/>
      <w:r w:rsidRPr="0056313E">
        <w:rPr>
          <w:sz w:val="36"/>
          <w:szCs w:val="36"/>
        </w:rPr>
        <w:t xml:space="preserve"> == '^';</w:t>
      </w:r>
    </w:p>
    <w:p w14:paraId="76DCED6F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>}</w:t>
      </w:r>
    </w:p>
    <w:p w14:paraId="148DB370" w14:textId="77777777" w:rsidR="006102F4" w:rsidRPr="0056313E" w:rsidRDefault="006102F4" w:rsidP="006102F4">
      <w:pPr>
        <w:rPr>
          <w:sz w:val="36"/>
          <w:szCs w:val="36"/>
        </w:rPr>
      </w:pPr>
    </w:p>
    <w:p w14:paraId="1B2989C2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string </w:t>
      </w:r>
      <w:proofErr w:type="spellStart"/>
      <w:proofErr w:type="gramStart"/>
      <w:r w:rsidRPr="0056313E">
        <w:rPr>
          <w:sz w:val="36"/>
          <w:szCs w:val="36"/>
        </w:rPr>
        <w:t>infixToPostfix</w:t>
      </w:r>
      <w:proofErr w:type="spellEnd"/>
      <w:r w:rsidRPr="0056313E">
        <w:rPr>
          <w:sz w:val="36"/>
          <w:szCs w:val="36"/>
        </w:rPr>
        <w:t>(</w:t>
      </w:r>
      <w:proofErr w:type="gramEnd"/>
      <w:r w:rsidRPr="0056313E">
        <w:rPr>
          <w:sz w:val="36"/>
          <w:szCs w:val="36"/>
        </w:rPr>
        <w:t>string infix) {</w:t>
      </w:r>
    </w:p>
    <w:p w14:paraId="2396A88D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stack&lt;char&gt; s;</w:t>
      </w:r>
    </w:p>
    <w:p w14:paraId="65CCF13A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string postfix = "";</w:t>
      </w:r>
    </w:p>
    <w:p w14:paraId="024F2D45" w14:textId="77777777" w:rsidR="006102F4" w:rsidRPr="0056313E" w:rsidRDefault="006102F4" w:rsidP="006102F4">
      <w:pPr>
        <w:rPr>
          <w:sz w:val="36"/>
          <w:szCs w:val="36"/>
        </w:rPr>
      </w:pPr>
    </w:p>
    <w:p w14:paraId="32885276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for (int </w:t>
      </w:r>
      <w:proofErr w:type="spellStart"/>
      <w:r w:rsidRPr="0056313E">
        <w:rPr>
          <w:sz w:val="36"/>
          <w:szCs w:val="36"/>
        </w:rPr>
        <w:t>i</w:t>
      </w:r>
      <w:proofErr w:type="spellEnd"/>
      <w:r w:rsidRPr="0056313E">
        <w:rPr>
          <w:sz w:val="36"/>
          <w:szCs w:val="36"/>
        </w:rPr>
        <w:t xml:space="preserve"> = 0; </w:t>
      </w:r>
      <w:proofErr w:type="spellStart"/>
      <w:r w:rsidRPr="0056313E">
        <w:rPr>
          <w:sz w:val="36"/>
          <w:szCs w:val="36"/>
        </w:rPr>
        <w:t>i</w:t>
      </w:r>
      <w:proofErr w:type="spellEnd"/>
      <w:r w:rsidRPr="0056313E">
        <w:rPr>
          <w:sz w:val="36"/>
          <w:szCs w:val="36"/>
        </w:rPr>
        <w:t xml:space="preserve"> &lt; </w:t>
      </w:r>
      <w:proofErr w:type="spellStart"/>
      <w:proofErr w:type="gramStart"/>
      <w:r w:rsidRPr="0056313E">
        <w:rPr>
          <w:sz w:val="36"/>
          <w:szCs w:val="36"/>
        </w:rPr>
        <w:t>infix.length</w:t>
      </w:r>
      <w:proofErr w:type="spellEnd"/>
      <w:proofErr w:type="gramEnd"/>
      <w:r w:rsidRPr="0056313E">
        <w:rPr>
          <w:sz w:val="36"/>
          <w:szCs w:val="36"/>
        </w:rPr>
        <w:t xml:space="preserve">(); </w:t>
      </w:r>
      <w:proofErr w:type="spellStart"/>
      <w:r w:rsidRPr="0056313E">
        <w:rPr>
          <w:sz w:val="36"/>
          <w:szCs w:val="36"/>
        </w:rPr>
        <w:t>i</w:t>
      </w:r>
      <w:proofErr w:type="spellEnd"/>
      <w:r w:rsidRPr="0056313E">
        <w:rPr>
          <w:sz w:val="36"/>
          <w:szCs w:val="36"/>
        </w:rPr>
        <w:t>++) {</w:t>
      </w:r>
    </w:p>
    <w:p w14:paraId="32D03AA8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lastRenderedPageBreak/>
        <w:t xml:space="preserve">        char </w:t>
      </w:r>
      <w:proofErr w:type="spellStart"/>
      <w:r w:rsidRPr="0056313E">
        <w:rPr>
          <w:sz w:val="36"/>
          <w:szCs w:val="36"/>
        </w:rPr>
        <w:t>ch</w:t>
      </w:r>
      <w:proofErr w:type="spellEnd"/>
      <w:r w:rsidRPr="0056313E">
        <w:rPr>
          <w:sz w:val="36"/>
          <w:szCs w:val="36"/>
        </w:rPr>
        <w:t xml:space="preserve"> = infix[</w:t>
      </w:r>
      <w:proofErr w:type="spellStart"/>
      <w:r w:rsidRPr="0056313E">
        <w:rPr>
          <w:sz w:val="36"/>
          <w:szCs w:val="36"/>
        </w:rPr>
        <w:t>i</w:t>
      </w:r>
      <w:proofErr w:type="spellEnd"/>
      <w:r w:rsidRPr="0056313E">
        <w:rPr>
          <w:sz w:val="36"/>
          <w:szCs w:val="36"/>
        </w:rPr>
        <w:t>];</w:t>
      </w:r>
    </w:p>
    <w:p w14:paraId="79671BF0" w14:textId="77777777" w:rsidR="006102F4" w:rsidRPr="0056313E" w:rsidRDefault="006102F4" w:rsidP="006102F4">
      <w:pPr>
        <w:rPr>
          <w:sz w:val="36"/>
          <w:szCs w:val="36"/>
        </w:rPr>
      </w:pPr>
    </w:p>
    <w:p w14:paraId="03A7CF63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if (</w:t>
      </w:r>
      <w:proofErr w:type="spellStart"/>
      <w:r w:rsidRPr="0056313E">
        <w:rPr>
          <w:sz w:val="36"/>
          <w:szCs w:val="36"/>
        </w:rPr>
        <w:t>isspace</w:t>
      </w:r>
      <w:proofErr w:type="spellEnd"/>
      <w:r w:rsidRPr="0056313E">
        <w:rPr>
          <w:sz w:val="36"/>
          <w:szCs w:val="36"/>
        </w:rPr>
        <w:t>(</w:t>
      </w:r>
      <w:proofErr w:type="spellStart"/>
      <w:r w:rsidRPr="0056313E">
        <w:rPr>
          <w:sz w:val="36"/>
          <w:szCs w:val="36"/>
        </w:rPr>
        <w:t>ch</w:t>
      </w:r>
      <w:proofErr w:type="spellEnd"/>
      <w:r w:rsidRPr="0056313E">
        <w:rPr>
          <w:sz w:val="36"/>
          <w:szCs w:val="36"/>
        </w:rPr>
        <w:t>)) continue;</w:t>
      </w:r>
    </w:p>
    <w:p w14:paraId="57CBAC8E" w14:textId="77777777" w:rsidR="006102F4" w:rsidRPr="0056313E" w:rsidRDefault="006102F4" w:rsidP="006102F4">
      <w:pPr>
        <w:rPr>
          <w:sz w:val="36"/>
          <w:szCs w:val="36"/>
        </w:rPr>
      </w:pPr>
    </w:p>
    <w:p w14:paraId="3BA7A824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if (</w:t>
      </w:r>
      <w:proofErr w:type="spellStart"/>
      <w:r w:rsidRPr="0056313E">
        <w:rPr>
          <w:sz w:val="36"/>
          <w:szCs w:val="36"/>
        </w:rPr>
        <w:t>isalnum</w:t>
      </w:r>
      <w:proofErr w:type="spellEnd"/>
      <w:r w:rsidRPr="0056313E">
        <w:rPr>
          <w:sz w:val="36"/>
          <w:szCs w:val="36"/>
        </w:rPr>
        <w:t>(</w:t>
      </w:r>
      <w:proofErr w:type="spellStart"/>
      <w:r w:rsidRPr="0056313E">
        <w:rPr>
          <w:sz w:val="36"/>
          <w:szCs w:val="36"/>
        </w:rPr>
        <w:t>ch</w:t>
      </w:r>
      <w:proofErr w:type="spellEnd"/>
      <w:r w:rsidRPr="0056313E">
        <w:rPr>
          <w:sz w:val="36"/>
          <w:szCs w:val="36"/>
        </w:rPr>
        <w:t>)) {</w:t>
      </w:r>
    </w:p>
    <w:p w14:paraId="29EA3DC7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    postfix += </w:t>
      </w:r>
      <w:proofErr w:type="spellStart"/>
      <w:r w:rsidRPr="0056313E">
        <w:rPr>
          <w:sz w:val="36"/>
          <w:szCs w:val="36"/>
        </w:rPr>
        <w:t>ch</w:t>
      </w:r>
      <w:proofErr w:type="spellEnd"/>
      <w:r w:rsidRPr="0056313E">
        <w:rPr>
          <w:sz w:val="36"/>
          <w:szCs w:val="36"/>
        </w:rPr>
        <w:t>;</w:t>
      </w:r>
    </w:p>
    <w:p w14:paraId="1A50C6D3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}</w:t>
      </w:r>
    </w:p>
    <w:p w14:paraId="27E843BA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else if (</w:t>
      </w:r>
      <w:proofErr w:type="spellStart"/>
      <w:r w:rsidRPr="0056313E">
        <w:rPr>
          <w:sz w:val="36"/>
          <w:szCs w:val="36"/>
        </w:rPr>
        <w:t>ch</w:t>
      </w:r>
      <w:proofErr w:type="spellEnd"/>
      <w:r w:rsidRPr="0056313E">
        <w:rPr>
          <w:sz w:val="36"/>
          <w:szCs w:val="36"/>
        </w:rPr>
        <w:t xml:space="preserve"> == '(') {</w:t>
      </w:r>
    </w:p>
    <w:p w14:paraId="147AFD75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    </w:t>
      </w:r>
      <w:proofErr w:type="spellStart"/>
      <w:proofErr w:type="gramStart"/>
      <w:r w:rsidRPr="0056313E">
        <w:rPr>
          <w:sz w:val="36"/>
          <w:szCs w:val="36"/>
        </w:rPr>
        <w:t>s.push</w:t>
      </w:r>
      <w:proofErr w:type="spellEnd"/>
      <w:proofErr w:type="gramEnd"/>
      <w:r w:rsidRPr="0056313E">
        <w:rPr>
          <w:sz w:val="36"/>
          <w:szCs w:val="36"/>
        </w:rPr>
        <w:t>(</w:t>
      </w:r>
      <w:proofErr w:type="spellStart"/>
      <w:r w:rsidRPr="0056313E">
        <w:rPr>
          <w:sz w:val="36"/>
          <w:szCs w:val="36"/>
        </w:rPr>
        <w:t>ch</w:t>
      </w:r>
      <w:proofErr w:type="spellEnd"/>
      <w:r w:rsidRPr="0056313E">
        <w:rPr>
          <w:sz w:val="36"/>
          <w:szCs w:val="36"/>
        </w:rPr>
        <w:t>);</w:t>
      </w:r>
    </w:p>
    <w:p w14:paraId="4D5A1E89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}</w:t>
      </w:r>
    </w:p>
    <w:p w14:paraId="15524DFB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else if (</w:t>
      </w:r>
      <w:proofErr w:type="spellStart"/>
      <w:r w:rsidRPr="0056313E">
        <w:rPr>
          <w:sz w:val="36"/>
          <w:szCs w:val="36"/>
        </w:rPr>
        <w:t>ch</w:t>
      </w:r>
      <w:proofErr w:type="spellEnd"/>
      <w:r w:rsidRPr="0056313E">
        <w:rPr>
          <w:sz w:val="36"/>
          <w:szCs w:val="36"/>
        </w:rPr>
        <w:t xml:space="preserve"> == ')') {</w:t>
      </w:r>
    </w:p>
    <w:p w14:paraId="1186525B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    while </w:t>
      </w:r>
      <w:proofErr w:type="gramStart"/>
      <w:r w:rsidRPr="0056313E">
        <w:rPr>
          <w:sz w:val="36"/>
          <w:szCs w:val="36"/>
        </w:rPr>
        <w:t>(!</w:t>
      </w:r>
      <w:proofErr w:type="spellStart"/>
      <w:r w:rsidRPr="0056313E">
        <w:rPr>
          <w:sz w:val="36"/>
          <w:szCs w:val="36"/>
        </w:rPr>
        <w:t>s</w:t>
      </w:r>
      <w:proofErr w:type="gramEnd"/>
      <w:r w:rsidRPr="0056313E">
        <w:rPr>
          <w:sz w:val="36"/>
          <w:szCs w:val="36"/>
        </w:rPr>
        <w:t>.</w:t>
      </w:r>
      <w:proofErr w:type="gramStart"/>
      <w:r w:rsidRPr="0056313E">
        <w:rPr>
          <w:sz w:val="36"/>
          <w:szCs w:val="36"/>
        </w:rPr>
        <w:t>empty</w:t>
      </w:r>
      <w:proofErr w:type="spellEnd"/>
      <w:r w:rsidRPr="0056313E">
        <w:rPr>
          <w:sz w:val="36"/>
          <w:szCs w:val="36"/>
        </w:rPr>
        <w:t>(</w:t>
      </w:r>
      <w:proofErr w:type="gramEnd"/>
      <w:r w:rsidRPr="0056313E">
        <w:rPr>
          <w:sz w:val="36"/>
          <w:szCs w:val="36"/>
        </w:rPr>
        <w:t xml:space="preserve">) &amp;&amp; </w:t>
      </w:r>
      <w:proofErr w:type="spellStart"/>
      <w:proofErr w:type="gramStart"/>
      <w:r w:rsidRPr="0056313E">
        <w:rPr>
          <w:sz w:val="36"/>
          <w:szCs w:val="36"/>
        </w:rPr>
        <w:t>s.top</w:t>
      </w:r>
      <w:proofErr w:type="spellEnd"/>
      <w:r w:rsidRPr="0056313E">
        <w:rPr>
          <w:sz w:val="36"/>
          <w:szCs w:val="36"/>
        </w:rPr>
        <w:t>() !</w:t>
      </w:r>
      <w:proofErr w:type="gramEnd"/>
      <w:r w:rsidRPr="0056313E">
        <w:rPr>
          <w:sz w:val="36"/>
          <w:szCs w:val="36"/>
        </w:rPr>
        <w:t>= '(') {</w:t>
      </w:r>
    </w:p>
    <w:p w14:paraId="69121B10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        postfix += </w:t>
      </w:r>
      <w:proofErr w:type="spellStart"/>
      <w:proofErr w:type="gramStart"/>
      <w:r w:rsidRPr="0056313E">
        <w:rPr>
          <w:sz w:val="36"/>
          <w:szCs w:val="36"/>
        </w:rPr>
        <w:t>s.top</w:t>
      </w:r>
      <w:proofErr w:type="spellEnd"/>
      <w:r w:rsidRPr="0056313E">
        <w:rPr>
          <w:sz w:val="36"/>
          <w:szCs w:val="36"/>
        </w:rPr>
        <w:t>(</w:t>
      </w:r>
      <w:proofErr w:type="gramEnd"/>
      <w:r w:rsidRPr="0056313E">
        <w:rPr>
          <w:sz w:val="36"/>
          <w:szCs w:val="36"/>
        </w:rPr>
        <w:t>);</w:t>
      </w:r>
    </w:p>
    <w:p w14:paraId="76A522E1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        </w:t>
      </w:r>
      <w:proofErr w:type="spellStart"/>
      <w:proofErr w:type="gramStart"/>
      <w:r w:rsidRPr="0056313E">
        <w:rPr>
          <w:sz w:val="36"/>
          <w:szCs w:val="36"/>
        </w:rPr>
        <w:t>s.pop</w:t>
      </w:r>
      <w:proofErr w:type="spellEnd"/>
      <w:r w:rsidRPr="0056313E">
        <w:rPr>
          <w:sz w:val="36"/>
          <w:szCs w:val="36"/>
        </w:rPr>
        <w:t>(</w:t>
      </w:r>
      <w:proofErr w:type="gramEnd"/>
      <w:r w:rsidRPr="0056313E">
        <w:rPr>
          <w:sz w:val="36"/>
          <w:szCs w:val="36"/>
        </w:rPr>
        <w:t>);</w:t>
      </w:r>
    </w:p>
    <w:p w14:paraId="38380B6C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    }</w:t>
      </w:r>
    </w:p>
    <w:p w14:paraId="591B0779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    if </w:t>
      </w:r>
      <w:proofErr w:type="gramStart"/>
      <w:r w:rsidRPr="0056313E">
        <w:rPr>
          <w:sz w:val="36"/>
          <w:szCs w:val="36"/>
        </w:rPr>
        <w:t>(!</w:t>
      </w:r>
      <w:proofErr w:type="spellStart"/>
      <w:r w:rsidRPr="0056313E">
        <w:rPr>
          <w:sz w:val="36"/>
          <w:szCs w:val="36"/>
        </w:rPr>
        <w:t>s</w:t>
      </w:r>
      <w:proofErr w:type="gramEnd"/>
      <w:r w:rsidRPr="0056313E">
        <w:rPr>
          <w:sz w:val="36"/>
          <w:szCs w:val="36"/>
        </w:rPr>
        <w:t>.</w:t>
      </w:r>
      <w:proofErr w:type="gramStart"/>
      <w:r w:rsidRPr="0056313E">
        <w:rPr>
          <w:sz w:val="36"/>
          <w:szCs w:val="36"/>
        </w:rPr>
        <w:t>empty</w:t>
      </w:r>
      <w:proofErr w:type="spellEnd"/>
      <w:r w:rsidRPr="0056313E">
        <w:rPr>
          <w:sz w:val="36"/>
          <w:szCs w:val="36"/>
        </w:rPr>
        <w:t>(</w:t>
      </w:r>
      <w:proofErr w:type="gramEnd"/>
      <w:r w:rsidRPr="0056313E">
        <w:rPr>
          <w:sz w:val="36"/>
          <w:szCs w:val="36"/>
        </w:rPr>
        <w:t xml:space="preserve">)) </w:t>
      </w:r>
      <w:proofErr w:type="spellStart"/>
      <w:proofErr w:type="gramStart"/>
      <w:r w:rsidRPr="0056313E">
        <w:rPr>
          <w:sz w:val="36"/>
          <w:szCs w:val="36"/>
        </w:rPr>
        <w:t>s.pop</w:t>
      </w:r>
      <w:proofErr w:type="spellEnd"/>
      <w:r w:rsidRPr="0056313E">
        <w:rPr>
          <w:sz w:val="36"/>
          <w:szCs w:val="36"/>
        </w:rPr>
        <w:t>(</w:t>
      </w:r>
      <w:proofErr w:type="gramEnd"/>
      <w:r w:rsidRPr="0056313E">
        <w:rPr>
          <w:sz w:val="36"/>
          <w:szCs w:val="36"/>
        </w:rPr>
        <w:t>); // Pop '('</w:t>
      </w:r>
    </w:p>
    <w:p w14:paraId="7CFA939B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}</w:t>
      </w:r>
    </w:p>
    <w:p w14:paraId="33FD9BAB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else if (</w:t>
      </w:r>
      <w:proofErr w:type="spellStart"/>
      <w:r w:rsidRPr="0056313E">
        <w:rPr>
          <w:sz w:val="36"/>
          <w:szCs w:val="36"/>
        </w:rPr>
        <w:t>isOperator</w:t>
      </w:r>
      <w:proofErr w:type="spellEnd"/>
      <w:r w:rsidRPr="0056313E">
        <w:rPr>
          <w:sz w:val="36"/>
          <w:szCs w:val="36"/>
        </w:rPr>
        <w:t>(</w:t>
      </w:r>
      <w:proofErr w:type="spellStart"/>
      <w:r w:rsidRPr="0056313E">
        <w:rPr>
          <w:sz w:val="36"/>
          <w:szCs w:val="36"/>
        </w:rPr>
        <w:t>ch</w:t>
      </w:r>
      <w:proofErr w:type="spellEnd"/>
      <w:r w:rsidRPr="0056313E">
        <w:rPr>
          <w:sz w:val="36"/>
          <w:szCs w:val="36"/>
        </w:rPr>
        <w:t>)) {</w:t>
      </w:r>
    </w:p>
    <w:p w14:paraId="2349BA6D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    while </w:t>
      </w:r>
      <w:proofErr w:type="gramStart"/>
      <w:r w:rsidRPr="0056313E">
        <w:rPr>
          <w:sz w:val="36"/>
          <w:szCs w:val="36"/>
        </w:rPr>
        <w:t>(!</w:t>
      </w:r>
      <w:proofErr w:type="spellStart"/>
      <w:r w:rsidRPr="0056313E">
        <w:rPr>
          <w:sz w:val="36"/>
          <w:szCs w:val="36"/>
        </w:rPr>
        <w:t>s</w:t>
      </w:r>
      <w:proofErr w:type="gramEnd"/>
      <w:r w:rsidRPr="0056313E">
        <w:rPr>
          <w:sz w:val="36"/>
          <w:szCs w:val="36"/>
        </w:rPr>
        <w:t>.</w:t>
      </w:r>
      <w:proofErr w:type="gramStart"/>
      <w:r w:rsidRPr="0056313E">
        <w:rPr>
          <w:sz w:val="36"/>
          <w:szCs w:val="36"/>
        </w:rPr>
        <w:t>empty</w:t>
      </w:r>
      <w:proofErr w:type="spellEnd"/>
      <w:r w:rsidRPr="0056313E">
        <w:rPr>
          <w:sz w:val="36"/>
          <w:szCs w:val="36"/>
        </w:rPr>
        <w:t>(</w:t>
      </w:r>
      <w:proofErr w:type="gramEnd"/>
      <w:r w:rsidRPr="0056313E">
        <w:rPr>
          <w:sz w:val="36"/>
          <w:szCs w:val="36"/>
        </w:rPr>
        <w:t>) &amp;&amp; (</w:t>
      </w:r>
    </w:p>
    <w:p w14:paraId="5E81B020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        (precedence(</w:t>
      </w:r>
      <w:proofErr w:type="spellStart"/>
      <w:r w:rsidRPr="0056313E">
        <w:rPr>
          <w:sz w:val="36"/>
          <w:szCs w:val="36"/>
        </w:rPr>
        <w:t>ch</w:t>
      </w:r>
      <w:proofErr w:type="spellEnd"/>
      <w:r w:rsidRPr="0056313E">
        <w:rPr>
          <w:sz w:val="36"/>
          <w:szCs w:val="36"/>
        </w:rPr>
        <w:t>) &lt; precedence(</w:t>
      </w:r>
      <w:proofErr w:type="spellStart"/>
      <w:proofErr w:type="gramStart"/>
      <w:r w:rsidRPr="0056313E">
        <w:rPr>
          <w:sz w:val="36"/>
          <w:szCs w:val="36"/>
        </w:rPr>
        <w:t>s.top</w:t>
      </w:r>
      <w:proofErr w:type="spellEnd"/>
      <w:r w:rsidRPr="0056313E">
        <w:rPr>
          <w:sz w:val="36"/>
          <w:szCs w:val="36"/>
        </w:rPr>
        <w:t>(</w:t>
      </w:r>
      <w:proofErr w:type="gramEnd"/>
      <w:r w:rsidRPr="0056313E">
        <w:rPr>
          <w:sz w:val="36"/>
          <w:szCs w:val="36"/>
        </w:rPr>
        <w:t>))) ||</w:t>
      </w:r>
    </w:p>
    <w:p w14:paraId="304EB53C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        (precedence(</w:t>
      </w:r>
      <w:proofErr w:type="spellStart"/>
      <w:r w:rsidRPr="0056313E">
        <w:rPr>
          <w:sz w:val="36"/>
          <w:szCs w:val="36"/>
        </w:rPr>
        <w:t>ch</w:t>
      </w:r>
      <w:proofErr w:type="spellEnd"/>
      <w:r w:rsidRPr="0056313E">
        <w:rPr>
          <w:sz w:val="36"/>
          <w:szCs w:val="36"/>
        </w:rPr>
        <w:t>) == precedence(</w:t>
      </w:r>
      <w:proofErr w:type="spellStart"/>
      <w:proofErr w:type="gramStart"/>
      <w:r w:rsidRPr="0056313E">
        <w:rPr>
          <w:sz w:val="36"/>
          <w:szCs w:val="36"/>
        </w:rPr>
        <w:t>s.top</w:t>
      </w:r>
      <w:proofErr w:type="spellEnd"/>
      <w:r w:rsidRPr="0056313E">
        <w:rPr>
          <w:sz w:val="36"/>
          <w:szCs w:val="36"/>
        </w:rPr>
        <w:t>(</w:t>
      </w:r>
      <w:proofErr w:type="gramEnd"/>
      <w:r w:rsidRPr="0056313E">
        <w:rPr>
          <w:sz w:val="36"/>
          <w:szCs w:val="36"/>
        </w:rPr>
        <w:t>)) &amp;</w:t>
      </w:r>
      <w:proofErr w:type="gramStart"/>
      <w:r w:rsidRPr="0056313E">
        <w:rPr>
          <w:sz w:val="36"/>
          <w:szCs w:val="36"/>
        </w:rPr>
        <w:t>&amp; !</w:t>
      </w:r>
      <w:proofErr w:type="spellStart"/>
      <w:r w:rsidRPr="0056313E">
        <w:rPr>
          <w:sz w:val="36"/>
          <w:szCs w:val="36"/>
        </w:rPr>
        <w:t>isRightAssociative</w:t>
      </w:r>
      <w:proofErr w:type="spellEnd"/>
      <w:proofErr w:type="gramEnd"/>
      <w:r w:rsidRPr="0056313E">
        <w:rPr>
          <w:sz w:val="36"/>
          <w:szCs w:val="36"/>
        </w:rPr>
        <w:t>(</w:t>
      </w:r>
      <w:proofErr w:type="spellStart"/>
      <w:r w:rsidRPr="0056313E">
        <w:rPr>
          <w:sz w:val="36"/>
          <w:szCs w:val="36"/>
        </w:rPr>
        <w:t>ch</w:t>
      </w:r>
      <w:proofErr w:type="spellEnd"/>
      <w:r w:rsidRPr="0056313E">
        <w:rPr>
          <w:sz w:val="36"/>
          <w:szCs w:val="36"/>
        </w:rPr>
        <w:t>))</w:t>
      </w:r>
    </w:p>
    <w:p w14:paraId="568B9111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    ) &amp;&amp; </w:t>
      </w:r>
      <w:proofErr w:type="spellStart"/>
      <w:proofErr w:type="gramStart"/>
      <w:r w:rsidRPr="0056313E">
        <w:rPr>
          <w:sz w:val="36"/>
          <w:szCs w:val="36"/>
        </w:rPr>
        <w:t>s.top</w:t>
      </w:r>
      <w:proofErr w:type="spellEnd"/>
      <w:r w:rsidRPr="0056313E">
        <w:rPr>
          <w:sz w:val="36"/>
          <w:szCs w:val="36"/>
        </w:rPr>
        <w:t>() !</w:t>
      </w:r>
      <w:proofErr w:type="gramEnd"/>
      <w:r w:rsidRPr="0056313E">
        <w:rPr>
          <w:sz w:val="36"/>
          <w:szCs w:val="36"/>
        </w:rPr>
        <w:t>= '(') {</w:t>
      </w:r>
    </w:p>
    <w:p w14:paraId="434923F3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        postfix += </w:t>
      </w:r>
      <w:proofErr w:type="spellStart"/>
      <w:proofErr w:type="gramStart"/>
      <w:r w:rsidRPr="0056313E">
        <w:rPr>
          <w:sz w:val="36"/>
          <w:szCs w:val="36"/>
        </w:rPr>
        <w:t>s.top</w:t>
      </w:r>
      <w:proofErr w:type="spellEnd"/>
      <w:r w:rsidRPr="0056313E">
        <w:rPr>
          <w:sz w:val="36"/>
          <w:szCs w:val="36"/>
        </w:rPr>
        <w:t>(</w:t>
      </w:r>
      <w:proofErr w:type="gramEnd"/>
      <w:r w:rsidRPr="0056313E">
        <w:rPr>
          <w:sz w:val="36"/>
          <w:szCs w:val="36"/>
        </w:rPr>
        <w:t>);</w:t>
      </w:r>
    </w:p>
    <w:p w14:paraId="67F4F4E5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        </w:t>
      </w:r>
      <w:proofErr w:type="spellStart"/>
      <w:proofErr w:type="gramStart"/>
      <w:r w:rsidRPr="0056313E">
        <w:rPr>
          <w:sz w:val="36"/>
          <w:szCs w:val="36"/>
        </w:rPr>
        <w:t>s.pop</w:t>
      </w:r>
      <w:proofErr w:type="spellEnd"/>
      <w:r w:rsidRPr="0056313E">
        <w:rPr>
          <w:sz w:val="36"/>
          <w:szCs w:val="36"/>
        </w:rPr>
        <w:t>(</w:t>
      </w:r>
      <w:proofErr w:type="gramEnd"/>
      <w:r w:rsidRPr="0056313E">
        <w:rPr>
          <w:sz w:val="36"/>
          <w:szCs w:val="36"/>
        </w:rPr>
        <w:t>);</w:t>
      </w:r>
    </w:p>
    <w:p w14:paraId="3B63EA4E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    }</w:t>
      </w:r>
    </w:p>
    <w:p w14:paraId="03208882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    </w:t>
      </w:r>
      <w:proofErr w:type="spellStart"/>
      <w:proofErr w:type="gramStart"/>
      <w:r w:rsidRPr="0056313E">
        <w:rPr>
          <w:sz w:val="36"/>
          <w:szCs w:val="36"/>
        </w:rPr>
        <w:t>s.push</w:t>
      </w:r>
      <w:proofErr w:type="spellEnd"/>
      <w:proofErr w:type="gramEnd"/>
      <w:r w:rsidRPr="0056313E">
        <w:rPr>
          <w:sz w:val="36"/>
          <w:szCs w:val="36"/>
        </w:rPr>
        <w:t>(</w:t>
      </w:r>
      <w:proofErr w:type="spellStart"/>
      <w:r w:rsidRPr="0056313E">
        <w:rPr>
          <w:sz w:val="36"/>
          <w:szCs w:val="36"/>
        </w:rPr>
        <w:t>ch</w:t>
      </w:r>
      <w:proofErr w:type="spellEnd"/>
      <w:r w:rsidRPr="0056313E">
        <w:rPr>
          <w:sz w:val="36"/>
          <w:szCs w:val="36"/>
        </w:rPr>
        <w:t>);</w:t>
      </w:r>
    </w:p>
    <w:p w14:paraId="1221925C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}</w:t>
      </w:r>
    </w:p>
    <w:p w14:paraId="2CF89091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}</w:t>
      </w:r>
    </w:p>
    <w:p w14:paraId="56CEDD8C" w14:textId="77777777" w:rsidR="006102F4" w:rsidRPr="0056313E" w:rsidRDefault="006102F4" w:rsidP="006102F4">
      <w:pPr>
        <w:rPr>
          <w:sz w:val="36"/>
          <w:szCs w:val="36"/>
        </w:rPr>
      </w:pPr>
    </w:p>
    <w:p w14:paraId="591619A7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while </w:t>
      </w:r>
      <w:proofErr w:type="gramStart"/>
      <w:r w:rsidRPr="0056313E">
        <w:rPr>
          <w:sz w:val="36"/>
          <w:szCs w:val="36"/>
        </w:rPr>
        <w:t>(!</w:t>
      </w:r>
      <w:proofErr w:type="spellStart"/>
      <w:r w:rsidRPr="0056313E">
        <w:rPr>
          <w:sz w:val="36"/>
          <w:szCs w:val="36"/>
        </w:rPr>
        <w:t>s</w:t>
      </w:r>
      <w:proofErr w:type="gramEnd"/>
      <w:r w:rsidRPr="0056313E">
        <w:rPr>
          <w:sz w:val="36"/>
          <w:szCs w:val="36"/>
        </w:rPr>
        <w:t>.</w:t>
      </w:r>
      <w:proofErr w:type="gramStart"/>
      <w:r w:rsidRPr="0056313E">
        <w:rPr>
          <w:sz w:val="36"/>
          <w:szCs w:val="36"/>
        </w:rPr>
        <w:t>empty</w:t>
      </w:r>
      <w:proofErr w:type="spellEnd"/>
      <w:r w:rsidRPr="0056313E">
        <w:rPr>
          <w:sz w:val="36"/>
          <w:szCs w:val="36"/>
        </w:rPr>
        <w:t>(</w:t>
      </w:r>
      <w:proofErr w:type="gramEnd"/>
      <w:r w:rsidRPr="0056313E">
        <w:rPr>
          <w:sz w:val="36"/>
          <w:szCs w:val="36"/>
        </w:rPr>
        <w:t>)) {</w:t>
      </w:r>
    </w:p>
    <w:p w14:paraId="3FE2F4AF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postfix += </w:t>
      </w:r>
      <w:proofErr w:type="spellStart"/>
      <w:proofErr w:type="gramStart"/>
      <w:r w:rsidRPr="0056313E">
        <w:rPr>
          <w:sz w:val="36"/>
          <w:szCs w:val="36"/>
        </w:rPr>
        <w:t>s.top</w:t>
      </w:r>
      <w:proofErr w:type="spellEnd"/>
      <w:r w:rsidRPr="0056313E">
        <w:rPr>
          <w:sz w:val="36"/>
          <w:szCs w:val="36"/>
        </w:rPr>
        <w:t>(</w:t>
      </w:r>
      <w:proofErr w:type="gramEnd"/>
      <w:r w:rsidRPr="0056313E">
        <w:rPr>
          <w:sz w:val="36"/>
          <w:szCs w:val="36"/>
        </w:rPr>
        <w:t>);</w:t>
      </w:r>
    </w:p>
    <w:p w14:paraId="00D1AF53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    </w:t>
      </w:r>
      <w:proofErr w:type="spellStart"/>
      <w:proofErr w:type="gramStart"/>
      <w:r w:rsidRPr="0056313E">
        <w:rPr>
          <w:sz w:val="36"/>
          <w:szCs w:val="36"/>
        </w:rPr>
        <w:t>s.pop</w:t>
      </w:r>
      <w:proofErr w:type="spellEnd"/>
      <w:r w:rsidRPr="0056313E">
        <w:rPr>
          <w:sz w:val="36"/>
          <w:szCs w:val="36"/>
        </w:rPr>
        <w:t>(</w:t>
      </w:r>
      <w:proofErr w:type="gramEnd"/>
      <w:r w:rsidRPr="0056313E">
        <w:rPr>
          <w:sz w:val="36"/>
          <w:szCs w:val="36"/>
        </w:rPr>
        <w:t>);</w:t>
      </w:r>
    </w:p>
    <w:p w14:paraId="073FBD27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}</w:t>
      </w:r>
    </w:p>
    <w:p w14:paraId="334824E9" w14:textId="77777777" w:rsidR="006102F4" w:rsidRPr="0056313E" w:rsidRDefault="006102F4" w:rsidP="006102F4">
      <w:pPr>
        <w:rPr>
          <w:sz w:val="36"/>
          <w:szCs w:val="36"/>
        </w:rPr>
      </w:pPr>
    </w:p>
    <w:p w14:paraId="71BCD645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return postfix;</w:t>
      </w:r>
    </w:p>
    <w:p w14:paraId="74751288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>}</w:t>
      </w:r>
    </w:p>
    <w:p w14:paraId="4A54DE92" w14:textId="77777777" w:rsidR="006102F4" w:rsidRPr="0056313E" w:rsidRDefault="006102F4" w:rsidP="006102F4">
      <w:pPr>
        <w:rPr>
          <w:sz w:val="36"/>
          <w:szCs w:val="36"/>
        </w:rPr>
      </w:pPr>
    </w:p>
    <w:p w14:paraId="34EB67EC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int </w:t>
      </w:r>
      <w:proofErr w:type="gramStart"/>
      <w:r w:rsidRPr="0056313E">
        <w:rPr>
          <w:sz w:val="36"/>
          <w:szCs w:val="36"/>
        </w:rPr>
        <w:t>main(</w:t>
      </w:r>
      <w:proofErr w:type="gramEnd"/>
      <w:r w:rsidRPr="0056313E">
        <w:rPr>
          <w:sz w:val="36"/>
          <w:szCs w:val="36"/>
        </w:rPr>
        <w:t>) {</w:t>
      </w:r>
    </w:p>
    <w:p w14:paraId="45FE9D41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string infix;</w:t>
      </w:r>
    </w:p>
    <w:p w14:paraId="53E39C41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</w:t>
      </w:r>
      <w:proofErr w:type="spellStart"/>
      <w:r w:rsidRPr="0056313E">
        <w:rPr>
          <w:sz w:val="36"/>
          <w:szCs w:val="36"/>
        </w:rPr>
        <w:t>cout</w:t>
      </w:r>
      <w:proofErr w:type="spellEnd"/>
      <w:r w:rsidRPr="0056313E">
        <w:rPr>
          <w:sz w:val="36"/>
          <w:szCs w:val="36"/>
        </w:rPr>
        <w:t xml:space="preserve"> &lt;&lt; "Enter infix expression: ";</w:t>
      </w:r>
    </w:p>
    <w:p w14:paraId="5DEE5B0E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</w:t>
      </w:r>
      <w:proofErr w:type="spellStart"/>
      <w:r w:rsidRPr="0056313E">
        <w:rPr>
          <w:sz w:val="36"/>
          <w:szCs w:val="36"/>
        </w:rPr>
        <w:t>cin</w:t>
      </w:r>
      <w:proofErr w:type="spellEnd"/>
      <w:r w:rsidRPr="0056313E">
        <w:rPr>
          <w:sz w:val="36"/>
          <w:szCs w:val="36"/>
        </w:rPr>
        <w:t xml:space="preserve"> &gt;&gt; infix;</w:t>
      </w:r>
    </w:p>
    <w:p w14:paraId="1C280214" w14:textId="77777777" w:rsidR="006102F4" w:rsidRPr="0056313E" w:rsidRDefault="006102F4" w:rsidP="006102F4">
      <w:pPr>
        <w:rPr>
          <w:sz w:val="36"/>
          <w:szCs w:val="36"/>
        </w:rPr>
      </w:pPr>
    </w:p>
    <w:p w14:paraId="45E47283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string postfix = </w:t>
      </w:r>
      <w:proofErr w:type="spellStart"/>
      <w:r w:rsidRPr="0056313E">
        <w:rPr>
          <w:sz w:val="36"/>
          <w:szCs w:val="36"/>
        </w:rPr>
        <w:t>infixToPostfix</w:t>
      </w:r>
      <w:proofErr w:type="spellEnd"/>
      <w:r w:rsidRPr="0056313E">
        <w:rPr>
          <w:sz w:val="36"/>
          <w:szCs w:val="36"/>
        </w:rPr>
        <w:t>(infix);</w:t>
      </w:r>
    </w:p>
    <w:p w14:paraId="6809DCBC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</w:t>
      </w:r>
      <w:proofErr w:type="spellStart"/>
      <w:r w:rsidRPr="0056313E">
        <w:rPr>
          <w:sz w:val="36"/>
          <w:szCs w:val="36"/>
        </w:rPr>
        <w:t>cout</w:t>
      </w:r>
      <w:proofErr w:type="spellEnd"/>
      <w:r w:rsidRPr="0056313E">
        <w:rPr>
          <w:sz w:val="36"/>
          <w:szCs w:val="36"/>
        </w:rPr>
        <w:t xml:space="preserve"> &lt;&lt; "Postfix expression: " &lt;&lt; postfix &lt;&lt; </w:t>
      </w:r>
      <w:proofErr w:type="spellStart"/>
      <w:r w:rsidRPr="0056313E">
        <w:rPr>
          <w:sz w:val="36"/>
          <w:szCs w:val="36"/>
        </w:rPr>
        <w:t>endl</w:t>
      </w:r>
      <w:proofErr w:type="spellEnd"/>
      <w:r w:rsidRPr="0056313E">
        <w:rPr>
          <w:sz w:val="36"/>
          <w:szCs w:val="36"/>
        </w:rPr>
        <w:t>;</w:t>
      </w:r>
    </w:p>
    <w:p w14:paraId="5D660DA2" w14:textId="77777777" w:rsidR="006102F4" w:rsidRPr="0056313E" w:rsidRDefault="006102F4" w:rsidP="006102F4">
      <w:pPr>
        <w:rPr>
          <w:sz w:val="36"/>
          <w:szCs w:val="36"/>
        </w:rPr>
      </w:pPr>
    </w:p>
    <w:p w14:paraId="2F25EAED" w14:textId="77777777" w:rsidR="006102F4" w:rsidRPr="0056313E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 xml:space="preserve">    return 0;</w:t>
      </w:r>
    </w:p>
    <w:p w14:paraId="147A5E51" w14:textId="5CB24F3A" w:rsidR="006102F4" w:rsidRDefault="006102F4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t>}</w:t>
      </w:r>
    </w:p>
    <w:p w14:paraId="72925F80" w14:textId="0CE78BC5" w:rsidR="0056313E" w:rsidRDefault="0056313E" w:rsidP="006102F4">
      <w:pPr>
        <w:rPr>
          <w:sz w:val="36"/>
          <w:szCs w:val="36"/>
        </w:rPr>
      </w:pPr>
      <w:r w:rsidRPr="0056313E">
        <w:rPr>
          <w:sz w:val="36"/>
          <w:szCs w:val="36"/>
        </w:rPr>
        <w:drawing>
          <wp:inline distT="0" distB="0" distL="0" distR="0" wp14:anchorId="29E9B38C" wp14:editId="3865BCCD">
            <wp:extent cx="5943600" cy="1283335"/>
            <wp:effectExtent l="0" t="0" r="0" b="0"/>
            <wp:docPr id="92686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60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A749" w14:textId="77777777" w:rsidR="0056313E" w:rsidRDefault="0056313E" w:rsidP="006102F4">
      <w:pPr>
        <w:rPr>
          <w:sz w:val="36"/>
          <w:szCs w:val="36"/>
        </w:rPr>
      </w:pPr>
    </w:p>
    <w:p w14:paraId="1A45BA8E" w14:textId="77777777" w:rsidR="0056313E" w:rsidRDefault="0056313E" w:rsidP="006102F4">
      <w:pPr>
        <w:rPr>
          <w:sz w:val="36"/>
          <w:szCs w:val="36"/>
        </w:rPr>
      </w:pPr>
    </w:p>
    <w:p w14:paraId="62A37184" w14:textId="77777777" w:rsidR="0056313E" w:rsidRDefault="0056313E" w:rsidP="006102F4">
      <w:pPr>
        <w:rPr>
          <w:sz w:val="36"/>
          <w:szCs w:val="36"/>
        </w:rPr>
      </w:pPr>
    </w:p>
    <w:p w14:paraId="3E8C08EE" w14:textId="77777777" w:rsidR="0056313E" w:rsidRDefault="0056313E" w:rsidP="006102F4">
      <w:pPr>
        <w:rPr>
          <w:sz w:val="36"/>
          <w:szCs w:val="36"/>
        </w:rPr>
      </w:pPr>
    </w:p>
    <w:p w14:paraId="21DD7DAB" w14:textId="77777777" w:rsidR="0056313E" w:rsidRDefault="0056313E" w:rsidP="006102F4">
      <w:pPr>
        <w:rPr>
          <w:sz w:val="36"/>
          <w:szCs w:val="36"/>
        </w:rPr>
      </w:pPr>
    </w:p>
    <w:p w14:paraId="28F66007" w14:textId="41D770C8" w:rsidR="0056313E" w:rsidRDefault="0056313E" w:rsidP="006102F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Ans 5 </w:t>
      </w:r>
    </w:p>
    <w:p w14:paraId="386A262A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>#include &lt;iostream&gt;</w:t>
      </w:r>
    </w:p>
    <w:p w14:paraId="5B46E96E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>#include &lt;stack&gt;</w:t>
      </w:r>
    </w:p>
    <w:p w14:paraId="4A760870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>#include &lt;</w:t>
      </w:r>
      <w:proofErr w:type="spellStart"/>
      <w:r w:rsidRPr="0056313E">
        <w:rPr>
          <w:sz w:val="32"/>
          <w:szCs w:val="32"/>
        </w:rPr>
        <w:t>cctype</w:t>
      </w:r>
      <w:proofErr w:type="spellEnd"/>
      <w:r w:rsidRPr="0056313E">
        <w:rPr>
          <w:sz w:val="32"/>
          <w:szCs w:val="32"/>
        </w:rPr>
        <w:t>&gt;</w:t>
      </w:r>
    </w:p>
    <w:p w14:paraId="2D2E849C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>using namespace std;</w:t>
      </w:r>
    </w:p>
    <w:p w14:paraId="6CA218EE" w14:textId="77777777" w:rsidR="0056313E" w:rsidRPr="0056313E" w:rsidRDefault="0056313E" w:rsidP="0056313E">
      <w:pPr>
        <w:rPr>
          <w:sz w:val="32"/>
          <w:szCs w:val="32"/>
        </w:rPr>
      </w:pPr>
    </w:p>
    <w:p w14:paraId="21A34E82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int </w:t>
      </w:r>
      <w:proofErr w:type="spellStart"/>
      <w:proofErr w:type="gramStart"/>
      <w:r w:rsidRPr="0056313E">
        <w:rPr>
          <w:sz w:val="32"/>
          <w:szCs w:val="32"/>
        </w:rPr>
        <w:t>evaluatePostfix</w:t>
      </w:r>
      <w:proofErr w:type="spellEnd"/>
      <w:r w:rsidRPr="0056313E">
        <w:rPr>
          <w:sz w:val="32"/>
          <w:szCs w:val="32"/>
        </w:rPr>
        <w:t>(</w:t>
      </w:r>
      <w:proofErr w:type="gramEnd"/>
      <w:r w:rsidRPr="0056313E">
        <w:rPr>
          <w:sz w:val="32"/>
          <w:szCs w:val="32"/>
        </w:rPr>
        <w:t>string expr) {</w:t>
      </w:r>
    </w:p>
    <w:p w14:paraId="1107A85F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stack&lt;int&gt; s;</w:t>
      </w:r>
    </w:p>
    <w:p w14:paraId="6DD30180" w14:textId="77777777" w:rsidR="0056313E" w:rsidRPr="0056313E" w:rsidRDefault="0056313E" w:rsidP="0056313E">
      <w:pPr>
        <w:rPr>
          <w:sz w:val="32"/>
          <w:szCs w:val="32"/>
        </w:rPr>
      </w:pPr>
    </w:p>
    <w:p w14:paraId="52ED8628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for (int </w:t>
      </w:r>
      <w:proofErr w:type="spellStart"/>
      <w:r w:rsidRPr="0056313E">
        <w:rPr>
          <w:sz w:val="32"/>
          <w:szCs w:val="32"/>
        </w:rPr>
        <w:t>i</w:t>
      </w:r>
      <w:proofErr w:type="spellEnd"/>
      <w:r w:rsidRPr="0056313E">
        <w:rPr>
          <w:sz w:val="32"/>
          <w:szCs w:val="32"/>
        </w:rPr>
        <w:t xml:space="preserve"> = 0; </w:t>
      </w:r>
      <w:proofErr w:type="spellStart"/>
      <w:r w:rsidRPr="0056313E">
        <w:rPr>
          <w:sz w:val="32"/>
          <w:szCs w:val="32"/>
        </w:rPr>
        <w:t>i</w:t>
      </w:r>
      <w:proofErr w:type="spellEnd"/>
      <w:r w:rsidRPr="0056313E">
        <w:rPr>
          <w:sz w:val="32"/>
          <w:szCs w:val="32"/>
        </w:rPr>
        <w:t xml:space="preserve"> &lt; </w:t>
      </w:r>
      <w:proofErr w:type="spellStart"/>
      <w:proofErr w:type="gramStart"/>
      <w:r w:rsidRPr="0056313E">
        <w:rPr>
          <w:sz w:val="32"/>
          <w:szCs w:val="32"/>
        </w:rPr>
        <w:t>expr.length</w:t>
      </w:r>
      <w:proofErr w:type="spellEnd"/>
      <w:proofErr w:type="gramEnd"/>
      <w:r w:rsidRPr="0056313E">
        <w:rPr>
          <w:sz w:val="32"/>
          <w:szCs w:val="32"/>
        </w:rPr>
        <w:t xml:space="preserve">(); </w:t>
      </w:r>
      <w:proofErr w:type="spellStart"/>
      <w:r w:rsidRPr="0056313E">
        <w:rPr>
          <w:sz w:val="32"/>
          <w:szCs w:val="32"/>
        </w:rPr>
        <w:t>i</w:t>
      </w:r>
      <w:proofErr w:type="spellEnd"/>
      <w:r w:rsidRPr="0056313E">
        <w:rPr>
          <w:sz w:val="32"/>
          <w:szCs w:val="32"/>
        </w:rPr>
        <w:t>++) {</w:t>
      </w:r>
    </w:p>
    <w:p w14:paraId="7D4093B4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    char </w:t>
      </w:r>
      <w:proofErr w:type="spellStart"/>
      <w:r w:rsidRPr="0056313E">
        <w:rPr>
          <w:sz w:val="32"/>
          <w:szCs w:val="32"/>
        </w:rPr>
        <w:t>ch</w:t>
      </w:r>
      <w:proofErr w:type="spellEnd"/>
      <w:r w:rsidRPr="0056313E">
        <w:rPr>
          <w:sz w:val="32"/>
          <w:szCs w:val="32"/>
        </w:rPr>
        <w:t xml:space="preserve"> = expr[</w:t>
      </w:r>
      <w:proofErr w:type="spellStart"/>
      <w:r w:rsidRPr="0056313E">
        <w:rPr>
          <w:sz w:val="32"/>
          <w:szCs w:val="32"/>
        </w:rPr>
        <w:t>i</w:t>
      </w:r>
      <w:proofErr w:type="spellEnd"/>
      <w:r w:rsidRPr="0056313E">
        <w:rPr>
          <w:sz w:val="32"/>
          <w:szCs w:val="32"/>
        </w:rPr>
        <w:t>];</w:t>
      </w:r>
    </w:p>
    <w:p w14:paraId="316F652A" w14:textId="77777777" w:rsidR="0056313E" w:rsidRPr="0056313E" w:rsidRDefault="0056313E" w:rsidP="0056313E">
      <w:pPr>
        <w:rPr>
          <w:sz w:val="32"/>
          <w:szCs w:val="32"/>
        </w:rPr>
      </w:pPr>
    </w:p>
    <w:p w14:paraId="1988D101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    if (</w:t>
      </w:r>
      <w:proofErr w:type="spellStart"/>
      <w:r w:rsidRPr="0056313E">
        <w:rPr>
          <w:sz w:val="32"/>
          <w:szCs w:val="32"/>
        </w:rPr>
        <w:t>isspace</w:t>
      </w:r>
      <w:proofErr w:type="spellEnd"/>
      <w:r w:rsidRPr="0056313E">
        <w:rPr>
          <w:sz w:val="32"/>
          <w:szCs w:val="32"/>
        </w:rPr>
        <w:t>(</w:t>
      </w:r>
      <w:proofErr w:type="spellStart"/>
      <w:r w:rsidRPr="0056313E">
        <w:rPr>
          <w:sz w:val="32"/>
          <w:szCs w:val="32"/>
        </w:rPr>
        <w:t>ch</w:t>
      </w:r>
      <w:proofErr w:type="spellEnd"/>
      <w:r w:rsidRPr="0056313E">
        <w:rPr>
          <w:sz w:val="32"/>
          <w:szCs w:val="32"/>
        </w:rPr>
        <w:t>)) continue;</w:t>
      </w:r>
    </w:p>
    <w:p w14:paraId="30C6D78D" w14:textId="77777777" w:rsidR="0056313E" w:rsidRPr="0056313E" w:rsidRDefault="0056313E" w:rsidP="0056313E">
      <w:pPr>
        <w:rPr>
          <w:sz w:val="32"/>
          <w:szCs w:val="32"/>
        </w:rPr>
      </w:pPr>
    </w:p>
    <w:p w14:paraId="5747FAF0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    if (</w:t>
      </w:r>
      <w:proofErr w:type="spellStart"/>
      <w:r w:rsidRPr="0056313E">
        <w:rPr>
          <w:sz w:val="32"/>
          <w:szCs w:val="32"/>
        </w:rPr>
        <w:t>isdigit</w:t>
      </w:r>
      <w:proofErr w:type="spellEnd"/>
      <w:r w:rsidRPr="0056313E">
        <w:rPr>
          <w:sz w:val="32"/>
          <w:szCs w:val="32"/>
        </w:rPr>
        <w:t>(</w:t>
      </w:r>
      <w:proofErr w:type="spellStart"/>
      <w:r w:rsidRPr="0056313E">
        <w:rPr>
          <w:sz w:val="32"/>
          <w:szCs w:val="32"/>
        </w:rPr>
        <w:t>ch</w:t>
      </w:r>
      <w:proofErr w:type="spellEnd"/>
      <w:r w:rsidRPr="0056313E">
        <w:rPr>
          <w:sz w:val="32"/>
          <w:szCs w:val="32"/>
        </w:rPr>
        <w:t>)) {</w:t>
      </w:r>
    </w:p>
    <w:p w14:paraId="7F72A44C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        </w:t>
      </w:r>
      <w:proofErr w:type="spellStart"/>
      <w:proofErr w:type="gramStart"/>
      <w:r w:rsidRPr="0056313E">
        <w:rPr>
          <w:sz w:val="32"/>
          <w:szCs w:val="32"/>
        </w:rPr>
        <w:t>s.push</w:t>
      </w:r>
      <w:proofErr w:type="spellEnd"/>
      <w:proofErr w:type="gramEnd"/>
      <w:r w:rsidRPr="0056313E">
        <w:rPr>
          <w:sz w:val="32"/>
          <w:szCs w:val="32"/>
        </w:rPr>
        <w:t>(</w:t>
      </w:r>
      <w:proofErr w:type="spellStart"/>
      <w:r w:rsidRPr="0056313E">
        <w:rPr>
          <w:sz w:val="32"/>
          <w:szCs w:val="32"/>
        </w:rPr>
        <w:t>ch</w:t>
      </w:r>
      <w:proofErr w:type="spellEnd"/>
      <w:r w:rsidRPr="0056313E">
        <w:rPr>
          <w:sz w:val="32"/>
          <w:szCs w:val="32"/>
        </w:rPr>
        <w:t xml:space="preserve"> - '0'); // convert char to int</w:t>
      </w:r>
    </w:p>
    <w:p w14:paraId="6C15F304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    }</w:t>
      </w:r>
    </w:p>
    <w:p w14:paraId="2118C097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    else {</w:t>
      </w:r>
    </w:p>
    <w:p w14:paraId="4DA11621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        int val1 = </w:t>
      </w:r>
      <w:proofErr w:type="spellStart"/>
      <w:proofErr w:type="gramStart"/>
      <w:r w:rsidRPr="0056313E">
        <w:rPr>
          <w:sz w:val="32"/>
          <w:szCs w:val="32"/>
        </w:rPr>
        <w:t>s.top</w:t>
      </w:r>
      <w:proofErr w:type="spellEnd"/>
      <w:r w:rsidRPr="0056313E">
        <w:rPr>
          <w:sz w:val="32"/>
          <w:szCs w:val="32"/>
        </w:rPr>
        <w:t>(</w:t>
      </w:r>
      <w:proofErr w:type="gramEnd"/>
      <w:r w:rsidRPr="0056313E">
        <w:rPr>
          <w:sz w:val="32"/>
          <w:szCs w:val="32"/>
        </w:rPr>
        <w:t xml:space="preserve">); </w:t>
      </w:r>
      <w:proofErr w:type="spellStart"/>
      <w:proofErr w:type="gramStart"/>
      <w:r w:rsidRPr="0056313E">
        <w:rPr>
          <w:sz w:val="32"/>
          <w:szCs w:val="32"/>
        </w:rPr>
        <w:t>s.pop</w:t>
      </w:r>
      <w:proofErr w:type="spellEnd"/>
      <w:r w:rsidRPr="0056313E">
        <w:rPr>
          <w:sz w:val="32"/>
          <w:szCs w:val="32"/>
        </w:rPr>
        <w:t>(</w:t>
      </w:r>
      <w:proofErr w:type="gramEnd"/>
      <w:r w:rsidRPr="0056313E">
        <w:rPr>
          <w:sz w:val="32"/>
          <w:szCs w:val="32"/>
        </w:rPr>
        <w:t>);</w:t>
      </w:r>
    </w:p>
    <w:p w14:paraId="37DACF73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        int val2 = </w:t>
      </w:r>
      <w:proofErr w:type="spellStart"/>
      <w:proofErr w:type="gramStart"/>
      <w:r w:rsidRPr="0056313E">
        <w:rPr>
          <w:sz w:val="32"/>
          <w:szCs w:val="32"/>
        </w:rPr>
        <w:t>s.top</w:t>
      </w:r>
      <w:proofErr w:type="spellEnd"/>
      <w:r w:rsidRPr="0056313E">
        <w:rPr>
          <w:sz w:val="32"/>
          <w:szCs w:val="32"/>
        </w:rPr>
        <w:t>(</w:t>
      </w:r>
      <w:proofErr w:type="gramEnd"/>
      <w:r w:rsidRPr="0056313E">
        <w:rPr>
          <w:sz w:val="32"/>
          <w:szCs w:val="32"/>
        </w:rPr>
        <w:t xml:space="preserve">); </w:t>
      </w:r>
      <w:proofErr w:type="spellStart"/>
      <w:proofErr w:type="gramStart"/>
      <w:r w:rsidRPr="0056313E">
        <w:rPr>
          <w:sz w:val="32"/>
          <w:szCs w:val="32"/>
        </w:rPr>
        <w:t>s.pop</w:t>
      </w:r>
      <w:proofErr w:type="spellEnd"/>
      <w:r w:rsidRPr="0056313E">
        <w:rPr>
          <w:sz w:val="32"/>
          <w:szCs w:val="32"/>
        </w:rPr>
        <w:t>(</w:t>
      </w:r>
      <w:proofErr w:type="gramEnd"/>
      <w:r w:rsidRPr="0056313E">
        <w:rPr>
          <w:sz w:val="32"/>
          <w:szCs w:val="32"/>
        </w:rPr>
        <w:t>);</w:t>
      </w:r>
    </w:p>
    <w:p w14:paraId="605531FD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        int result;</w:t>
      </w:r>
    </w:p>
    <w:p w14:paraId="3F6B8E21" w14:textId="77777777" w:rsidR="0056313E" w:rsidRPr="0056313E" w:rsidRDefault="0056313E" w:rsidP="0056313E">
      <w:pPr>
        <w:rPr>
          <w:sz w:val="32"/>
          <w:szCs w:val="32"/>
        </w:rPr>
      </w:pPr>
    </w:p>
    <w:p w14:paraId="1C384BF3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        switch (</w:t>
      </w:r>
      <w:proofErr w:type="spellStart"/>
      <w:r w:rsidRPr="0056313E">
        <w:rPr>
          <w:sz w:val="32"/>
          <w:szCs w:val="32"/>
        </w:rPr>
        <w:t>ch</w:t>
      </w:r>
      <w:proofErr w:type="spellEnd"/>
      <w:r w:rsidRPr="0056313E">
        <w:rPr>
          <w:sz w:val="32"/>
          <w:szCs w:val="32"/>
        </w:rPr>
        <w:t>) {</w:t>
      </w:r>
    </w:p>
    <w:p w14:paraId="36C67974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            case '+': result = val2 + val1; break;</w:t>
      </w:r>
    </w:p>
    <w:p w14:paraId="772E1840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            case '-': result = val2 - val1; break;</w:t>
      </w:r>
    </w:p>
    <w:p w14:paraId="3E654989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            case '*': result = val2 * val1; break;</w:t>
      </w:r>
    </w:p>
    <w:p w14:paraId="4EC2D107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            case '/': result = val2 / val1; break;</w:t>
      </w:r>
    </w:p>
    <w:p w14:paraId="22D9E597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            default:</w:t>
      </w:r>
    </w:p>
    <w:p w14:paraId="1C49A8DA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                </w:t>
      </w:r>
      <w:proofErr w:type="spellStart"/>
      <w:r w:rsidRPr="0056313E">
        <w:rPr>
          <w:sz w:val="32"/>
          <w:szCs w:val="32"/>
        </w:rPr>
        <w:t>cout</w:t>
      </w:r>
      <w:proofErr w:type="spellEnd"/>
      <w:r w:rsidRPr="0056313E">
        <w:rPr>
          <w:sz w:val="32"/>
          <w:szCs w:val="32"/>
        </w:rPr>
        <w:t xml:space="preserve"> &lt;&lt; "Invalid operator: " &lt;&lt; </w:t>
      </w:r>
      <w:proofErr w:type="spellStart"/>
      <w:r w:rsidRPr="0056313E">
        <w:rPr>
          <w:sz w:val="32"/>
          <w:szCs w:val="32"/>
        </w:rPr>
        <w:t>ch</w:t>
      </w:r>
      <w:proofErr w:type="spellEnd"/>
      <w:r w:rsidRPr="0056313E">
        <w:rPr>
          <w:sz w:val="32"/>
          <w:szCs w:val="32"/>
        </w:rPr>
        <w:t xml:space="preserve"> &lt;&lt; </w:t>
      </w:r>
      <w:proofErr w:type="spellStart"/>
      <w:r w:rsidRPr="0056313E">
        <w:rPr>
          <w:sz w:val="32"/>
          <w:szCs w:val="32"/>
        </w:rPr>
        <w:t>endl</w:t>
      </w:r>
      <w:proofErr w:type="spellEnd"/>
      <w:r w:rsidRPr="0056313E">
        <w:rPr>
          <w:sz w:val="32"/>
          <w:szCs w:val="32"/>
        </w:rPr>
        <w:t>;</w:t>
      </w:r>
    </w:p>
    <w:p w14:paraId="50DF6240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                return -1;</w:t>
      </w:r>
    </w:p>
    <w:p w14:paraId="24C90DCA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        }</w:t>
      </w:r>
    </w:p>
    <w:p w14:paraId="5022BE5F" w14:textId="77777777" w:rsidR="0056313E" w:rsidRPr="0056313E" w:rsidRDefault="0056313E" w:rsidP="0056313E">
      <w:pPr>
        <w:rPr>
          <w:sz w:val="32"/>
          <w:szCs w:val="32"/>
        </w:rPr>
      </w:pPr>
    </w:p>
    <w:p w14:paraId="5FEE20FF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        </w:t>
      </w:r>
      <w:proofErr w:type="spellStart"/>
      <w:proofErr w:type="gramStart"/>
      <w:r w:rsidRPr="0056313E">
        <w:rPr>
          <w:sz w:val="32"/>
          <w:szCs w:val="32"/>
        </w:rPr>
        <w:t>s.push</w:t>
      </w:r>
      <w:proofErr w:type="spellEnd"/>
      <w:proofErr w:type="gramEnd"/>
      <w:r w:rsidRPr="0056313E">
        <w:rPr>
          <w:sz w:val="32"/>
          <w:szCs w:val="32"/>
        </w:rPr>
        <w:t>(result);</w:t>
      </w:r>
    </w:p>
    <w:p w14:paraId="4D74B259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lastRenderedPageBreak/>
        <w:t xml:space="preserve">        }</w:t>
      </w:r>
    </w:p>
    <w:p w14:paraId="10EAE6C3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}</w:t>
      </w:r>
    </w:p>
    <w:p w14:paraId="1EA385EF" w14:textId="77777777" w:rsidR="0056313E" w:rsidRPr="0056313E" w:rsidRDefault="0056313E" w:rsidP="0056313E">
      <w:pPr>
        <w:rPr>
          <w:sz w:val="32"/>
          <w:szCs w:val="32"/>
        </w:rPr>
      </w:pPr>
    </w:p>
    <w:p w14:paraId="0255D30E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return </w:t>
      </w:r>
      <w:proofErr w:type="spellStart"/>
      <w:proofErr w:type="gramStart"/>
      <w:r w:rsidRPr="0056313E">
        <w:rPr>
          <w:sz w:val="32"/>
          <w:szCs w:val="32"/>
        </w:rPr>
        <w:t>s.top</w:t>
      </w:r>
      <w:proofErr w:type="spellEnd"/>
      <w:r w:rsidRPr="0056313E">
        <w:rPr>
          <w:sz w:val="32"/>
          <w:szCs w:val="32"/>
        </w:rPr>
        <w:t>(</w:t>
      </w:r>
      <w:proofErr w:type="gramEnd"/>
      <w:r w:rsidRPr="0056313E">
        <w:rPr>
          <w:sz w:val="32"/>
          <w:szCs w:val="32"/>
        </w:rPr>
        <w:t>);</w:t>
      </w:r>
    </w:p>
    <w:p w14:paraId="318E8087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>}</w:t>
      </w:r>
    </w:p>
    <w:p w14:paraId="42E5769D" w14:textId="77777777" w:rsidR="0056313E" w:rsidRPr="0056313E" w:rsidRDefault="0056313E" w:rsidP="0056313E">
      <w:pPr>
        <w:rPr>
          <w:sz w:val="32"/>
          <w:szCs w:val="32"/>
        </w:rPr>
      </w:pPr>
    </w:p>
    <w:p w14:paraId="78043F05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int </w:t>
      </w:r>
      <w:proofErr w:type="gramStart"/>
      <w:r w:rsidRPr="0056313E">
        <w:rPr>
          <w:sz w:val="32"/>
          <w:szCs w:val="32"/>
        </w:rPr>
        <w:t>main(</w:t>
      </w:r>
      <w:proofErr w:type="gramEnd"/>
      <w:r w:rsidRPr="0056313E">
        <w:rPr>
          <w:sz w:val="32"/>
          <w:szCs w:val="32"/>
        </w:rPr>
        <w:t>) {</w:t>
      </w:r>
    </w:p>
    <w:p w14:paraId="55F2A8CA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string postfix;</w:t>
      </w:r>
    </w:p>
    <w:p w14:paraId="59421E87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</w:t>
      </w:r>
      <w:proofErr w:type="spellStart"/>
      <w:r w:rsidRPr="0056313E">
        <w:rPr>
          <w:sz w:val="32"/>
          <w:szCs w:val="32"/>
        </w:rPr>
        <w:t>cout</w:t>
      </w:r>
      <w:proofErr w:type="spellEnd"/>
      <w:r w:rsidRPr="0056313E">
        <w:rPr>
          <w:sz w:val="32"/>
          <w:szCs w:val="32"/>
        </w:rPr>
        <w:t xml:space="preserve"> &lt;&lt; "Enter postfix expression (single-digit operands): ";</w:t>
      </w:r>
    </w:p>
    <w:p w14:paraId="589A1661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</w:t>
      </w:r>
      <w:proofErr w:type="spellStart"/>
      <w:r w:rsidRPr="0056313E">
        <w:rPr>
          <w:sz w:val="32"/>
          <w:szCs w:val="32"/>
        </w:rPr>
        <w:t>cin</w:t>
      </w:r>
      <w:proofErr w:type="spellEnd"/>
      <w:r w:rsidRPr="0056313E">
        <w:rPr>
          <w:sz w:val="32"/>
          <w:szCs w:val="32"/>
        </w:rPr>
        <w:t xml:space="preserve"> &gt;&gt; postfix;</w:t>
      </w:r>
    </w:p>
    <w:p w14:paraId="2A597250" w14:textId="77777777" w:rsidR="0056313E" w:rsidRPr="0056313E" w:rsidRDefault="0056313E" w:rsidP="0056313E">
      <w:pPr>
        <w:rPr>
          <w:sz w:val="32"/>
          <w:szCs w:val="32"/>
        </w:rPr>
      </w:pPr>
    </w:p>
    <w:p w14:paraId="44833031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int result = </w:t>
      </w:r>
      <w:proofErr w:type="spellStart"/>
      <w:r w:rsidRPr="0056313E">
        <w:rPr>
          <w:sz w:val="32"/>
          <w:szCs w:val="32"/>
        </w:rPr>
        <w:t>evaluatePostfix</w:t>
      </w:r>
      <w:proofErr w:type="spellEnd"/>
      <w:r w:rsidRPr="0056313E">
        <w:rPr>
          <w:sz w:val="32"/>
          <w:szCs w:val="32"/>
        </w:rPr>
        <w:t>(postfix);</w:t>
      </w:r>
    </w:p>
    <w:p w14:paraId="77DCAC6D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</w:t>
      </w:r>
      <w:proofErr w:type="spellStart"/>
      <w:r w:rsidRPr="0056313E">
        <w:rPr>
          <w:sz w:val="32"/>
          <w:szCs w:val="32"/>
        </w:rPr>
        <w:t>cout</w:t>
      </w:r>
      <w:proofErr w:type="spellEnd"/>
      <w:r w:rsidRPr="0056313E">
        <w:rPr>
          <w:sz w:val="32"/>
          <w:szCs w:val="32"/>
        </w:rPr>
        <w:t xml:space="preserve"> &lt;&lt; "Result: " &lt;&lt; result &lt;&lt; </w:t>
      </w:r>
      <w:proofErr w:type="spellStart"/>
      <w:r w:rsidRPr="0056313E">
        <w:rPr>
          <w:sz w:val="32"/>
          <w:szCs w:val="32"/>
        </w:rPr>
        <w:t>endl</w:t>
      </w:r>
      <w:proofErr w:type="spellEnd"/>
      <w:r w:rsidRPr="0056313E">
        <w:rPr>
          <w:sz w:val="32"/>
          <w:szCs w:val="32"/>
        </w:rPr>
        <w:t>;</w:t>
      </w:r>
    </w:p>
    <w:p w14:paraId="67CFCFA0" w14:textId="77777777" w:rsidR="0056313E" w:rsidRPr="0056313E" w:rsidRDefault="0056313E" w:rsidP="0056313E">
      <w:pPr>
        <w:rPr>
          <w:sz w:val="32"/>
          <w:szCs w:val="32"/>
        </w:rPr>
      </w:pPr>
    </w:p>
    <w:p w14:paraId="2A5D1B0C" w14:textId="7777777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 xml:space="preserve">    return 0;</w:t>
      </w:r>
    </w:p>
    <w:p w14:paraId="21E833E2" w14:textId="50E360BE" w:rsid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t>}</w:t>
      </w:r>
    </w:p>
    <w:p w14:paraId="2488D69A" w14:textId="6B7BAAA7" w:rsidR="0056313E" w:rsidRPr="0056313E" w:rsidRDefault="0056313E" w:rsidP="0056313E">
      <w:pPr>
        <w:rPr>
          <w:sz w:val="32"/>
          <w:szCs w:val="32"/>
        </w:rPr>
      </w:pPr>
      <w:r w:rsidRPr="0056313E">
        <w:rPr>
          <w:sz w:val="32"/>
          <w:szCs w:val="32"/>
        </w:rPr>
        <w:drawing>
          <wp:inline distT="0" distB="0" distL="0" distR="0" wp14:anchorId="024EAD73" wp14:editId="453FDB80">
            <wp:extent cx="5943600" cy="1205865"/>
            <wp:effectExtent l="0" t="0" r="0" b="0"/>
            <wp:docPr id="128425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56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13E" w:rsidRPr="0056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00665009">
    <w:abstractNumId w:val="19"/>
  </w:num>
  <w:num w:numId="2" w16cid:durableId="1261765094">
    <w:abstractNumId w:val="12"/>
  </w:num>
  <w:num w:numId="3" w16cid:durableId="1945379737">
    <w:abstractNumId w:val="10"/>
  </w:num>
  <w:num w:numId="4" w16cid:durableId="952397439">
    <w:abstractNumId w:val="21"/>
  </w:num>
  <w:num w:numId="5" w16cid:durableId="260264908">
    <w:abstractNumId w:val="13"/>
  </w:num>
  <w:num w:numId="6" w16cid:durableId="1288927336">
    <w:abstractNumId w:val="16"/>
  </w:num>
  <w:num w:numId="7" w16cid:durableId="2139715055">
    <w:abstractNumId w:val="18"/>
  </w:num>
  <w:num w:numId="8" w16cid:durableId="691763223">
    <w:abstractNumId w:val="9"/>
  </w:num>
  <w:num w:numId="9" w16cid:durableId="1716924804">
    <w:abstractNumId w:val="7"/>
  </w:num>
  <w:num w:numId="10" w16cid:durableId="2008093009">
    <w:abstractNumId w:val="6"/>
  </w:num>
  <w:num w:numId="11" w16cid:durableId="2126195841">
    <w:abstractNumId w:val="5"/>
  </w:num>
  <w:num w:numId="12" w16cid:durableId="416244104">
    <w:abstractNumId w:val="4"/>
  </w:num>
  <w:num w:numId="13" w16cid:durableId="1577279603">
    <w:abstractNumId w:val="8"/>
  </w:num>
  <w:num w:numId="14" w16cid:durableId="1771581825">
    <w:abstractNumId w:val="3"/>
  </w:num>
  <w:num w:numId="15" w16cid:durableId="1677344926">
    <w:abstractNumId w:val="2"/>
  </w:num>
  <w:num w:numId="16" w16cid:durableId="1634092556">
    <w:abstractNumId w:val="1"/>
  </w:num>
  <w:num w:numId="17" w16cid:durableId="972783339">
    <w:abstractNumId w:val="0"/>
  </w:num>
  <w:num w:numId="18" w16cid:durableId="143131829">
    <w:abstractNumId w:val="14"/>
  </w:num>
  <w:num w:numId="19" w16cid:durableId="1643803206">
    <w:abstractNumId w:val="15"/>
  </w:num>
  <w:num w:numId="20" w16cid:durableId="138230807">
    <w:abstractNumId w:val="20"/>
  </w:num>
  <w:num w:numId="21" w16cid:durableId="1005982609">
    <w:abstractNumId w:val="17"/>
  </w:num>
  <w:num w:numId="22" w16cid:durableId="995113525">
    <w:abstractNumId w:val="11"/>
  </w:num>
  <w:num w:numId="23" w16cid:durableId="115495388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8C"/>
    <w:rsid w:val="0005288C"/>
    <w:rsid w:val="0011048D"/>
    <w:rsid w:val="0056313E"/>
    <w:rsid w:val="006102F4"/>
    <w:rsid w:val="00645252"/>
    <w:rsid w:val="006D3D74"/>
    <w:rsid w:val="0083569A"/>
    <w:rsid w:val="00A9204E"/>
    <w:rsid w:val="00B927B7"/>
    <w:rsid w:val="00CA5926"/>
    <w:rsid w:val="00E2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CF48"/>
  <w15:chartTrackingRefBased/>
  <w15:docId w15:val="{09A030C3-1E41-4254-8F6F-C37036C6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sh\AppData\Local\Microsoft\Office\16.0\DTS\en-US%7bA6BE4454-3305-45FE-B72D-C2829B06A602%7d\%7b6A1855A1-D4DE-469E-B499-54E461CB86E5%7dTF2de6fc23-48e8-448b-960e-1bdc6e9248ab86e7b754_win32-71e2c67df54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{6A1855A1-D4DE-469E-B499-54E461CB86E5}TF2de6fc23-48e8-448b-960e-1bdc6e9248ab86e7b754_win32-71e2c67df545</Template>
  <TotalTime>57</TotalTime>
  <Pages>12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</dc:creator>
  <cp:keywords/>
  <dc:description/>
  <cp:lastModifiedBy>vanshikabansal333@outlook.com</cp:lastModifiedBy>
  <cp:revision>1</cp:revision>
  <dcterms:created xsi:type="dcterms:W3CDTF">2025-09-04T18:36:00Z</dcterms:created>
  <dcterms:modified xsi:type="dcterms:W3CDTF">2025-09-04T19:33:00Z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