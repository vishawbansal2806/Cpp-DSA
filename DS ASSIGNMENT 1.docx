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460B" w14:textId="77777777" w:rsidR="00C845DC" w:rsidRDefault="00C845DC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50BC134" wp14:editId="4A3622B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341100" cy="1459865"/>
            <wp:effectExtent l="0" t="0" r="0" b="6985"/>
            <wp:wrapSquare wrapText="bothSides"/>
            <wp:docPr id="11896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8645" name="Picture 11896686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1BFC5" w14:textId="77777777" w:rsidR="00C845DC" w:rsidRDefault="00C845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VISHAW BANSAL</w:t>
      </w:r>
    </w:p>
    <w:p w14:paraId="201996A5" w14:textId="77777777" w:rsidR="007C1D5D" w:rsidRDefault="00C845D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  <w:u w:val="single"/>
        </w:rPr>
        <w:t>1024030356</w:t>
      </w:r>
      <w:r>
        <w:rPr>
          <w:b/>
          <w:bCs/>
          <w:sz w:val="40"/>
          <w:szCs w:val="40"/>
          <w:u w:val="single"/>
        </w:rPr>
        <w:br w:type="textWrapping" w:clear="all"/>
      </w:r>
    </w:p>
    <w:p w14:paraId="0D2167BD" w14:textId="41F2F123" w:rsidR="00396A0C" w:rsidRPr="00396A0C" w:rsidRDefault="00396A0C">
      <w:pPr>
        <w:rPr>
          <w:b/>
          <w:bCs/>
          <w:sz w:val="40"/>
          <w:szCs w:val="40"/>
          <w:u w:val="single"/>
        </w:rPr>
      </w:pPr>
      <w:r w:rsidRPr="00396A0C">
        <w:rPr>
          <w:b/>
          <w:bCs/>
          <w:sz w:val="40"/>
          <w:szCs w:val="40"/>
          <w:u w:val="single"/>
        </w:rPr>
        <w:t xml:space="preserve">ASSIGNMENT </w:t>
      </w:r>
      <w:r w:rsidRPr="00117C49">
        <w:rPr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 xml:space="preserve">                           </w:t>
      </w:r>
    </w:p>
    <w:p w14:paraId="68B59721" w14:textId="6F438A66" w:rsidR="00117AC7" w:rsidRDefault="00117A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1</w:t>
      </w:r>
    </w:p>
    <w:p w14:paraId="6A2540C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#include &lt;iostream&gt;</w:t>
      </w:r>
    </w:p>
    <w:p w14:paraId="3233284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#include &lt;math.h&gt;</w:t>
      </w:r>
    </w:p>
    <w:p w14:paraId="6F9DDE2C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#include &lt;iostream&gt;</w:t>
      </w:r>
    </w:p>
    <w:p w14:paraId="166133C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using namespace std;</w:t>
      </w:r>
    </w:p>
    <w:p w14:paraId="2A0BFB16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28AC51C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const int MAX_SIZE = 100;</w:t>
      </w:r>
    </w:p>
    <w:p w14:paraId="75C9665A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4A68739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int main() {</w:t>
      </w:r>
    </w:p>
    <w:p w14:paraId="2427737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int arr[MAX_SIZE];</w:t>
      </w:r>
    </w:p>
    <w:p w14:paraId="1884C57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int size = 0;</w:t>
      </w:r>
    </w:p>
    <w:p w14:paraId="3898330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int choice, element, position, searchElement, foundIndex;</w:t>
      </w:r>
    </w:p>
    <w:p w14:paraId="41EA9AB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bool found;</w:t>
      </w:r>
    </w:p>
    <w:p w14:paraId="603E2C08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4C2C08AC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do {</w:t>
      </w:r>
    </w:p>
    <w:p w14:paraId="5055793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"\n===== ARRAY OPERATIONS MENU =====\n";</w:t>
      </w:r>
    </w:p>
    <w:p w14:paraId="7A1703F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"1. CREATE Array\n";</w:t>
      </w:r>
    </w:p>
    <w:p w14:paraId="5FFF4F2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"2. DISPLAY Array\n";</w:t>
      </w:r>
    </w:p>
    <w:p w14:paraId="608B745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"3. INSERT Element\n";</w:t>
      </w:r>
    </w:p>
    <w:p w14:paraId="60FAEECB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"4. DELETE Element\n";</w:t>
      </w:r>
    </w:p>
    <w:p w14:paraId="15A7BCA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"5. LINEAR SEARCH\n";</w:t>
      </w:r>
    </w:p>
    <w:p w14:paraId="5EFC795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cout &lt;&lt; "6. EXIT\n";</w:t>
      </w:r>
    </w:p>
    <w:p w14:paraId="16C85E1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lastRenderedPageBreak/>
        <w:t>        cout &lt;&lt; "Enter your choice (1-6): ";</w:t>
      </w:r>
    </w:p>
    <w:p w14:paraId="1FCF785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cin &gt;&gt; choice;</w:t>
      </w:r>
    </w:p>
    <w:p w14:paraId="75499552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22F26F9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switch(choice) {</w:t>
      </w:r>
    </w:p>
    <w:p w14:paraId="49AEBC0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case 1:</w:t>
      </w:r>
    </w:p>
    <w:p w14:paraId="4F714FA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the size of array (max " &lt;&lt; MAX_SIZE &lt;&lt; "): ";</w:t>
      </w:r>
    </w:p>
    <w:p w14:paraId="4908DEE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cin &gt;&gt; size;</w:t>
      </w:r>
    </w:p>
    <w:p w14:paraId="745D2B9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if(size &lt;= 0 || size &gt; MAX_SIZE) {</w:t>
      </w:r>
    </w:p>
    <w:p w14:paraId="355D7B7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"Invalid size! Size should be between 1 and " &lt;&lt; MAX_SIZE &lt;&lt; endl;</w:t>
      </w:r>
    </w:p>
    <w:p w14:paraId="5E55A48C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size = 0;</w:t>
      </w:r>
    </w:p>
    <w:p w14:paraId="16966A6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237D89B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22196BE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" &lt;&lt; size &lt;&lt; " elements:\n";</w:t>
      </w:r>
    </w:p>
    <w:p w14:paraId="444D53C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for(int i = 0; i &lt; size; i++) {</w:t>
      </w:r>
    </w:p>
    <w:p w14:paraId="6593275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cin &gt;&gt; arr[i];</w:t>
      </w:r>
    </w:p>
    <w:p w14:paraId="59585991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2D70F54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"Array created successfully!\n";</w:t>
      </w:r>
    </w:p>
    <w:p w14:paraId="617E8A5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4E8D4A59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1D6A1B04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case 2:</w:t>
      </w:r>
    </w:p>
    <w:p w14:paraId="0A9B246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if(size == 0) {</w:t>
      </w:r>
    </w:p>
    <w:p w14:paraId="7CD01C84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"Array is empty! Please create array first.\n";</w:t>
      </w:r>
    </w:p>
    <w:p w14:paraId="56E2EE6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5AE01E4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62F7AE7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"Array elements: [";</w:t>
      </w:r>
    </w:p>
    <w:p w14:paraId="52EBF48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for(int i = 0; i &lt; size; i++) {</w:t>
      </w:r>
    </w:p>
    <w:p w14:paraId="41119459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lastRenderedPageBreak/>
        <w:t>                    cout &lt;&lt; arr[i];</w:t>
      </w:r>
    </w:p>
    <w:p w14:paraId="5A74ECF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if(i != size-1) cout &lt;&lt; ", ";</w:t>
      </w:r>
    </w:p>
    <w:p w14:paraId="52B41A1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625909E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"]\n";</w:t>
      </w:r>
    </w:p>
    <w:p w14:paraId="0CDE4CF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473C9732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7A813AB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 xml:space="preserve">            case 3: </w:t>
      </w:r>
    </w:p>
    <w:p w14:paraId="4AB691B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if(size &gt;= MAX_SIZE) {</w:t>
      </w:r>
    </w:p>
    <w:p w14:paraId="5900F079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"Array is full! Cannot insert more elements.\n";</w:t>
      </w:r>
    </w:p>
    <w:p w14:paraId="14162761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30F16A6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388C247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the element to insert: ";</w:t>
      </w:r>
    </w:p>
    <w:p w14:paraId="7360FA9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cin &gt;&gt; element;</w:t>
      </w:r>
    </w:p>
    <w:p w14:paraId="6A7B8179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the position (0 to " &lt;&lt; size &lt;&lt; "): ";</w:t>
      </w:r>
    </w:p>
    <w:p w14:paraId="1F22E56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cin &gt;&gt; position;</w:t>
      </w:r>
    </w:p>
    <w:p w14:paraId="18C6C60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if(position &lt; 0 || position &gt; size) {</w:t>
      </w:r>
    </w:p>
    <w:p w14:paraId="1CA8DEA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"Invalid position!\n";</w:t>
      </w:r>
    </w:p>
    <w:p w14:paraId="157379A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0A0EB73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71986225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7DFA0E1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for(int i = size; i &gt; position; i--) {</w:t>
      </w:r>
    </w:p>
    <w:p w14:paraId="7CFC654B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arr[i] = arr[i-1];</w:t>
      </w:r>
    </w:p>
    <w:p w14:paraId="79C6EAB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5F26C9F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arr[position] = element;</w:t>
      </w:r>
    </w:p>
    <w:p w14:paraId="6E1FDD94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size++;</w:t>
      </w:r>
    </w:p>
    <w:p w14:paraId="57845B7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"Element inserted successfully!\n";</w:t>
      </w:r>
    </w:p>
    <w:p w14:paraId="0BB5E93B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5CC13FB8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7CB6540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lastRenderedPageBreak/>
        <w:t>            case 4:</w:t>
      </w:r>
    </w:p>
    <w:p w14:paraId="79C276B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if(size == 0) {</w:t>
      </w:r>
    </w:p>
    <w:p w14:paraId="34524DF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"Array is empty! Nothing to delete.\n";</w:t>
      </w:r>
    </w:p>
    <w:p w14:paraId="5484ADD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010E70D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220BD07C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the position to delete (0 to " &lt;&lt; size-1 &lt;&lt; "): ";</w:t>
      </w:r>
    </w:p>
    <w:p w14:paraId="3A49D980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cin &gt;&gt; position;</w:t>
      </w:r>
    </w:p>
    <w:p w14:paraId="3E29C82C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if(position &lt; 0 || position &gt;= size) {</w:t>
      </w:r>
    </w:p>
    <w:p w14:paraId="63F118D9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"Invalid position!\n";</w:t>
      </w:r>
    </w:p>
    <w:p w14:paraId="3353270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180C39F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2818821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"Deleted element: " &lt;&lt; arr[position] &lt;&lt; endl;</w:t>
      </w:r>
    </w:p>
    <w:p w14:paraId="4F435929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65C06B8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for(int i = position; i &lt; size-1; i++) {</w:t>
      </w:r>
    </w:p>
    <w:p w14:paraId="21EB3BD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arr[i] = arr[i+1];</w:t>
      </w:r>
    </w:p>
    <w:p w14:paraId="5863A0B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01195EC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size--;</w:t>
      </w:r>
    </w:p>
    <w:p w14:paraId="4554D68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"Element deleted successfully!\n";</w:t>
      </w:r>
    </w:p>
    <w:p w14:paraId="62B6A64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1416B230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45BEA99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case 5:</w:t>
      </w:r>
    </w:p>
    <w:p w14:paraId="3E7CCAA4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if(size == 0) {</w:t>
      </w:r>
    </w:p>
    <w:p w14:paraId="5476C5A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"Array is empty! Nothing to search.\n";</w:t>
      </w:r>
    </w:p>
    <w:p w14:paraId="6B8A5E5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break;</w:t>
      </w:r>
    </w:p>
    <w:p w14:paraId="3652A11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1AFB266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"Enter the element to search: ";</w:t>
      </w:r>
    </w:p>
    <w:p w14:paraId="2FFD33F5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cin &gt;&gt; searchElement;</w:t>
      </w:r>
    </w:p>
    <w:p w14:paraId="1FBEFF1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found = false;</w:t>
      </w:r>
    </w:p>
    <w:p w14:paraId="7D4DF5D1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lastRenderedPageBreak/>
        <w:t>                for(int i = 0; i &lt; size; i++) {</w:t>
      </w:r>
    </w:p>
    <w:p w14:paraId="32DC3D8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if(arr[i] == searchElement) {</w:t>
      </w:r>
    </w:p>
    <w:p w14:paraId="46320FFB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    foundIndex = i;</w:t>
      </w:r>
    </w:p>
    <w:p w14:paraId="099BEE2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    found = true;</w:t>
      </w:r>
    </w:p>
    <w:p w14:paraId="3E0BD2BD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    break;</w:t>
      </w:r>
    </w:p>
    <w:p w14:paraId="66A07992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}</w:t>
      </w:r>
    </w:p>
    <w:p w14:paraId="3564B8D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74150CE3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if(found) {</w:t>
      </w:r>
    </w:p>
    <w:p w14:paraId="669C6469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"Element found at position: " &lt;&lt; foundIndex &lt;&lt; endl;</w:t>
      </w:r>
    </w:p>
    <w:p w14:paraId="18C50B67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 else {</w:t>
      </w:r>
    </w:p>
    <w:p w14:paraId="5A53408A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    cout &lt;&lt; "Element not found in the array.\n";</w:t>
      </w:r>
    </w:p>
    <w:p w14:paraId="46DFCAF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}</w:t>
      </w:r>
    </w:p>
    <w:p w14:paraId="127A67F5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7CF2F000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0EEE3394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 xml:space="preserve">            case 6: </w:t>
      </w:r>
    </w:p>
    <w:p w14:paraId="633D66BE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"Exiting program...\n";</w:t>
      </w:r>
    </w:p>
    <w:p w14:paraId="459B66C8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break;</w:t>
      </w:r>
    </w:p>
    <w:p w14:paraId="75C2E5BD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50F470C1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default:</w:t>
      </w:r>
    </w:p>
    <w:p w14:paraId="4C9687EF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        cout &lt;&lt; "Invalid choice! Please enter a number between 1 and 6.\n";</w:t>
      </w:r>
    </w:p>
    <w:p w14:paraId="45E9C44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    }</w:t>
      </w:r>
    </w:p>
    <w:p w14:paraId="341B9336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} while(choice != 6);</w:t>
      </w:r>
    </w:p>
    <w:p w14:paraId="20EB5A08" w14:textId="77777777" w:rsidR="00D54B3A" w:rsidRPr="00D54B3A" w:rsidRDefault="00D54B3A" w:rsidP="00D54B3A">
      <w:pPr>
        <w:rPr>
          <w:b/>
          <w:bCs/>
          <w:sz w:val="36"/>
          <w:szCs w:val="36"/>
        </w:rPr>
      </w:pPr>
    </w:p>
    <w:p w14:paraId="7FE9AF75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    return 0;</w:t>
      </w:r>
    </w:p>
    <w:p w14:paraId="42FD1171" w14:textId="77777777" w:rsidR="00D54B3A" w:rsidRPr="00D54B3A" w:rsidRDefault="00D54B3A" w:rsidP="00D54B3A">
      <w:pPr>
        <w:rPr>
          <w:b/>
          <w:bCs/>
          <w:sz w:val="36"/>
          <w:szCs w:val="36"/>
        </w:rPr>
      </w:pPr>
      <w:r w:rsidRPr="00D54B3A">
        <w:rPr>
          <w:b/>
          <w:bCs/>
          <w:sz w:val="36"/>
          <w:szCs w:val="36"/>
        </w:rPr>
        <w:t>}</w:t>
      </w:r>
    </w:p>
    <w:p w14:paraId="36775083" w14:textId="77777777" w:rsidR="00D54B3A" w:rsidRDefault="00D54B3A">
      <w:pPr>
        <w:rPr>
          <w:b/>
          <w:bCs/>
          <w:sz w:val="36"/>
          <w:szCs w:val="36"/>
        </w:rPr>
      </w:pPr>
    </w:p>
    <w:p w14:paraId="50713D93" w14:textId="77777777" w:rsidR="00D54B3A" w:rsidRDefault="00D54B3A">
      <w:pPr>
        <w:rPr>
          <w:b/>
          <w:bCs/>
          <w:sz w:val="36"/>
          <w:szCs w:val="36"/>
        </w:rPr>
      </w:pPr>
    </w:p>
    <w:p w14:paraId="5AC343DA" w14:textId="2F70EAE4" w:rsidR="00117AC7" w:rsidRDefault="00D54B3A">
      <w:pPr>
        <w:rPr>
          <w:b/>
          <w:bCs/>
          <w:sz w:val="36"/>
          <w:szCs w:val="36"/>
        </w:rPr>
      </w:pPr>
      <w:r w:rsidRPr="00D54B3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9EFF98F" wp14:editId="1AC9F8B0">
            <wp:extent cx="5943600" cy="4146550"/>
            <wp:effectExtent l="0" t="0" r="0" b="6350"/>
            <wp:docPr id="113527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C7">
        <w:rPr>
          <w:b/>
          <w:bCs/>
          <w:sz w:val="36"/>
          <w:szCs w:val="36"/>
        </w:rPr>
        <w:br w:type="page"/>
      </w:r>
    </w:p>
    <w:p w14:paraId="2FBD4551" w14:textId="3FF5FBA2" w:rsidR="00A9204E" w:rsidRDefault="006309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Answer 2</w:t>
      </w:r>
    </w:p>
    <w:p w14:paraId="491FA674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>#include &lt;iostream&gt;</w:t>
      </w:r>
    </w:p>
    <w:p w14:paraId="5E419165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>using namespace std;</w:t>
      </w:r>
    </w:p>
    <w:p w14:paraId="1473C70E" w14:textId="77777777" w:rsidR="006309CA" w:rsidRPr="006309CA" w:rsidRDefault="006309CA" w:rsidP="006309CA">
      <w:pPr>
        <w:rPr>
          <w:sz w:val="36"/>
          <w:szCs w:val="36"/>
        </w:rPr>
      </w:pPr>
    </w:p>
    <w:p w14:paraId="38A82520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int main() </w:t>
      </w:r>
    </w:p>
    <w:p w14:paraId="25A50994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>{</w:t>
      </w:r>
    </w:p>
    <w:p w14:paraId="476D3B25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int arr[100], size, i, j, k;</w:t>
      </w:r>
    </w:p>
    <w:p w14:paraId="4482E61D" w14:textId="77777777" w:rsidR="006309CA" w:rsidRPr="006309CA" w:rsidRDefault="006309CA" w:rsidP="006309CA">
      <w:pPr>
        <w:rPr>
          <w:sz w:val="36"/>
          <w:szCs w:val="36"/>
        </w:rPr>
      </w:pPr>
    </w:p>
    <w:p w14:paraId="6CC2C10C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cout &lt;&lt; "Enter the number of elements: ";</w:t>
      </w:r>
    </w:p>
    <w:p w14:paraId="0674D363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cin &gt;&gt; size;</w:t>
      </w:r>
    </w:p>
    <w:p w14:paraId="4ADE3157" w14:textId="77777777" w:rsidR="006309CA" w:rsidRPr="006309CA" w:rsidRDefault="006309CA" w:rsidP="006309CA">
      <w:pPr>
        <w:rPr>
          <w:sz w:val="36"/>
          <w:szCs w:val="36"/>
        </w:rPr>
      </w:pPr>
    </w:p>
    <w:p w14:paraId="4917AF2C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cout &lt;&lt; "Enter " &lt;&lt; size &lt;&lt; " elements:" &lt;&lt; endl;</w:t>
      </w:r>
    </w:p>
    <w:p w14:paraId="2CA7F949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for (i = 0; i &lt; size; i++) {</w:t>
      </w:r>
    </w:p>
    <w:p w14:paraId="4313383E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cin &gt;&gt; arr[i];</w:t>
      </w:r>
    </w:p>
    <w:p w14:paraId="53616A6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}</w:t>
      </w:r>
    </w:p>
    <w:p w14:paraId="5B3AEC7E" w14:textId="77777777" w:rsidR="006309CA" w:rsidRPr="006309CA" w:rsidRDefault="006309CA" w:rsidP="006309CA">
      <w:pPr>
        <w:rPr>
          <w:sz w:val="36"/>
          <w:szCs w:val="36"/>
        </w:rPr>
      </w:pPr>
    </w:p>
    <w:p w14:paraId="7E8F952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for (i = 0; i &lt; size; i++) {</w:t>
      </w:r>
    </w:p>
    <w:p w14:paraId="655920C0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for (j = i + 1; j &lt; size;) {</w:t>
      </w:r>
    </w:p>
    <w:p w14:paraId="274A591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if (arr[i] == arr[j]) {</w:t>
      </w:r>
    </w:p>
    <w:p w14:paraId="6A47A98E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    for (k = j; k &lt; size - 1; k++) {</w:t>
      </w:r>
    </w:p>
    <w:p w14:paraId="5A409842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        arr[k] = arr[k + 1];</w:t>
      </w:r>
    </w:p>
    <w:p w14:paraId="7B1DF67D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    }</w:t>
      </w:r>
    </w:p>
    <w:p w14:paraId="4786036F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    size--;</w:t>
      </w:r>
    </w:p>
    <w:p w14:paraId="7B3E940F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} else {</w:t>
      </w:r>
    </w:p>
    <w:p w14:paraId="2AC3026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    j++;</w:t>
      </w:r>
    </w:p>
    <w:p w14:paraId="163F11B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    }</w:t>
      </w:r>
    </w:p>
    <w:p w14:paraId="0C966D99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}</w:t>
      </w:r>
    </w:p>
    <w:p w14:paraId="01F74633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}</w:t>
      </w:r>
    </w:p>
    <w:p w14:paraId="064CCE2D" w14:textId="77777777" w:rsidR="006309CA" w:rsidRPr="006309CA" w:rsidRDefault="006309CA" w:rsidP="006309CA">
      <w:pPr>
        <w:rPr>
          <w:sz w:val="36"/>
          <w:szCs w:val="36"/>
        </w:rPr>
      </w:pPr>
    </w:p>
    <w:p w14:paraId="4B8E37F1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lastRenderedPageBreak/>
        <w:t xml:space="preserve">    cout &lt;&lt; "Array after removing duplicates:" &lt;&lt; endl;</w:t>
      </w:r>
    </w:p>
    <w:p w14:paraId="2A04EDBD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for (i = 0; i &lt; size; i++) {</w:t>
      </w:r>
    </w:p>
    <w:p w14:paraId="1A212402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    cout &lt;&lt; arr[i] &lt;&lt; " ";</w:t>
      </w:r>
    </w:p>
    <w:p w14:paraId="046F2AFC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}</w:t>
      </w:r>
    </w:p>
    <w:p w14:paraId="37D0B940" w14:textId="77777777" w:rsidR="006309CA" w:rsidRPr="006309CA" w:rsidRDefault="006309CA" w:rsidP="006309CA">
      <w:pPr>
        <w:rPr>
          <w:sz w:val="36"/>
          <w:szCs w:val="36"/>
        </w:rPr>
      </w:pPr>
    </w:p>
    <w:p w14:paraId="5D5F8C76" w14:textId="77777777" w:rsidR="006309CA" w:rsidRP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 xml:space="preserve">    return 0;</w:t>
      </w:r>
    </w:p>
    <w:p w14:paraId="45C8557E" w14:textId="359C7E42" w:rsidR="006309CA" w:rsidRDefault="006309CA" w:rsidP="006309CA">
      <w:pPr>
        <w:rPr>
          <w:sz w:val="36"/>
          <w:szCs w:val="36"/>
        </w:rPr>
      </w:pPr>
      <w:r w:rsidRPr="006309CA">
        <w:rPr>
          <w:sz w:val="36"/>
          <w:szCs w:val="36"/>
        </w:rPr>
        <w:t>}</w:t>
      </w:r>
    </w:p>
    <w:p w14:paraId="315A1B9D" w14:textId="49665B44" w:rsidR="006309CA" w:rsidRDefault="006309CA" w:rsidP="006309CA">
      <w:pPr>
        <w:rPr>
          <w:sz w:val="36"/>
          <w:szCs w:val="36"/>
        </w:rPr>
      </w:pPr>
      <w:r w:rsidRPr="006309CA">
        <w:rPr>
          <w:noProof/>
          <w:sz w:val="36"/>
          <w:szCs w:val="36"/>
        </w:rPr>
        <w:drawing>
          <wp:inline distT="0" distB="0" distL="0" distR="0" wp14:anchorId="76C819D7" wp14:editId="054FC49D">
            <wp:extent cx="5943600" cy="3393440"/>
            <wp:effectExtent l="0" t="0" r="0" b="0"/>
            <wp:docPr id="36829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2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BAF" w14:textId="77777777" w:rsidR="006309CA" w:rsidRDefault="006309CA" w:rsidP="006309CA">
      <w:pPr>
        <w:rPr>
          <w:sz w:val="36"/>
          <w:szCs w:val="36"/>
        </w:rPr>
      </w:pPr>
    </w:p>
    <w:p w14:paraId="51D9A173" w14:textId="77777777" w:rsidR="006309CA" w:rsidRDefault="006309CA" w:rsidP="006309CA">
      <w:pPr>
        <w:rPr>
          <w:sz w:val="36"/>
          <w:szCs w:val="36"/>
        </w:rPr>
      </w:pPr>
    </w:p>
    <w:p w14:paraId="7AE3E974" w14:textId="77777777" w:rsidR="006309CA" w:rsidRDefault="006309CA" w:rsidP="006309CA">
      <w:pPr>
        <w:rPr>
          <w:sz w:val="36"/>
          <w:szCs w:val="36"/>
        </w:rPr>
      </w:pPr>
    </w:p>
    <w:p w14:paraId="106F983B" w14:textId="77777777" w:rsidR="006309CA" w:rsidRDefault="006309CA" w:rsidP="006309CA">
      <w:pPr>
        <w:rPr>
          <w:sz w:val="36"/>
          <w:szCs w:val="36"/>
        </w:rPr>
      </w:pPr>
    </w:p>
    <w:p w14:paraId="58E4C457" w14:textId="77777777" w:rsidR="006309CA" w:rsidRDefault="006309CA" w:rsidP="006309CA">
      <w:pPr>
        <w:rPr>
          <w:sz w:val="36"/>
          <w:szCs w:val="36"/>
        </w:rPr>
      </w:pPr>
    </w:p>
    <w:p w14:paraId="37DC9E56" w14:textId="77777777" w:rsidR="006309CA" w:rsidRDefault="006309CA" w:rsidP="006309CA">
      <w:pPr>
        <w:rPr>
          <w:sz w:val="36"/>
          <w:szCs w:val="36"/>
        </w:rPr>
      </w:pPr>
    </w:p>
    <w:p w14:paraId="639AD6B5" w14:textId="77777777" w:rsidR="006309CA" w:rsidRDefault="006309CA" w:rsidP="006309CA">
      <w:pPr>
        <w:rPr>
          <w:sz w:val="36"/>
          <w:szCs w:val="36"/>
        </w:rPr>
      </w:pPr>
    </w:p>
    <w:p w14:paraId="1603F5D5" w14:textId="77777777" w:rsidR="006309CA" w:rsidRDefault="006309CA" w:rsidP="006309CA">
      <w:pPr>
        <w:rPr>
          <w:sz w:val="36"/>
          <w:szCs w:val="36"/>
        </w:rPr>
      </w:pPr>
    </w:p>
    <w:p w14:paraId="1D45DE88" w14:textId="77777777" w:rsidR="006309CA" w:rsidRDefault="006309CA" w:rsidP="006309CA">
      <w:pPr>
        <w:rPr>
          <w:sz w:val="36"/>
          <w:szCs w:val="36"/>
        </w:rPr>
      </w:pPr>
    </w:p>
    <w:p w14:paraId="3A203EC4" w14:textId="77777777" w:rsidR="006309CA" w:rsidRDefault="006309CA" w:rsidP="006309CA">
      <w:pPr>
        <w:rPr>
          <w:sz w:val="36"/>
          <w:szCs w:val="36"/>
        </w:rPr>
      </w:pPr>
    </w:p>
    <w:p w14:paraId="6DA7A08F" w14:textId="1F75F152" w:rsidR="006309CA" w:rsidRDefault="006309CA" w:rsidP="006309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Answer 3</w:t>
      </w:r>
    </w:p>
    <w:p w14:paraId="16E4B090" w14:textId="05CE894A" w:rsidR="00367508" w:rsidRDefault="00D54B3A" w:rsidP="00D54B3A">
      <w:pPr>
        <w:rPr>
          <w:sz w:val="36"/>
          <w:szCs w:val="36"/>
        </w:rPr>
      </w:pPr>
      <w:r w:rsidRPr="00D54B3A">
        <w:rPr>
          <w:sz w:val="36"/>
          <w:szCs w:val="36"/>
        </w:rPr>
        <w:t>the output is  1 0 0 0 0</w:t>
      </w:r>
    </w:p>
    <w:p w14:paraId="5F758A56" w14:textId="77777777" w:rsidR="00367508" w:rsidRDefault="0036750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C39829" w14:textId="39A01541" w:rsidR="00AA3C68" w:rsidRDefault="00AA3C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Answer 4</w:t>
      </w:r>
      <w:r w:rsidR="00BB5F7D">
        <w:rPr>
          <w:b/>
          <w:bCs/>
          <w:sz w:val="36"/>
          <w:szCs w:val="36"/>
        </w:rPr>
        <w:t xml:space="preserve"> ……</w:t>
      </w:r>
    </w:p>
    <w:p w14:paraId="7DED4120" w14:textId="05EDF458" w:rsidR="00AA3C68" w:rsidRDefault="00AA3C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E5D94F" w14:textId="30B07E62" w:rsidR="00D54B3A" w:rsidRDefault="00367508" w:rsidP="00D54B3A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lastRenderedPageBreak/>
        <w:t xml:space="preserve">Answer </w:t>
      </w:r>
      <w:r w:rsidR="00AA3C68">
        <w:rPr>
          <w:b/>
          <w:bCs/>
          <w:sz w:val="36"/>
          <w:szCs w:val="36"/>
        </w:rPr>
        <w:t>5</w:t>
      </w:r>
    </w:p>
    <w:p w14:paraId="4484C928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#include &lt;iostream&gt;</w:t>
      </w:r>
    </w:p>
    <w:p w14:paraId="3525E085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using namespace std;</w:t>
      </w:r>
    </w:p>
    <w:p w14:paraId="092311C1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216CDEE0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int main() {</w:t>
      </w:r>
    </w:p>
    <w:p w14:paraId="68AEEEF8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int rows, cols;</w:t>
      </w:r>
    </w:p>
    <w:p w14:paraId="1A1297C2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5654A406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cout &lt;&lt; "Enter the number of rows: ";</w:t>
      </w:r>
    </w:p>
    <w:p w14:paraId="08255D04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cin &gt;&gt; rows;</w:t>
      </w:r>
    </w:p>
    <w:p w14:paraId="1C6E05F9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cout &lt;&lt; "Enter the number of columns: ";</w:t>
      </w:r>
    </w:p>
    <w:p w14:paraId="43E7D8AE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cin &gt;&gt; cols;</w:t>
      </w:r>
    </w:p>
    <w:p w14:paraId="30706008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6220DE0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int matrix[rows][cols];</w:t>
      </w:r>
    </w:p>
    <w:p w14:paraId="21F3C669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200F5F45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cout &lt;&lt; "Enter the elements of the matrix:\n";</w:t>
      </w:r>
    </w:p>
    <w:p w14:paraId="08C6AB98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for (int i = 0; i &lt; rows; i++) {</w:t>
      </w:r>
    </w:p>
    <w:p w14:paraId="48B18B4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for (int j = 0; j &lt; cols; j++) {</w:t>
      </w:r>
    </w:p>
    <w:p w14:paraId="5E3A2C2A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    cin &gt;&gt; matrix[i][j];</w:t>
      </w:r>
    </w:p>
    <w:p w14:paraId="78BD389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}</w:t>
      </w:r>
    </w:p>
    <w:p w14:paraId="0E322526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}</w:t>
      </w:r>
    </w:p>
    <w:p w14:paraId="34C7E02C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72EFC8C1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cout &lt;&lt; "\nRow sums:\n";</w:t>
      </w:r>
    </w:p>
    <w:p w14:paraId="73F58CF8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for (int i = 0; i &lt; rows; i++) {</w:t>
      </w:r>
    </w:p>
    <w:p w14:paraId="2E2E05D9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int rowSum = 0;</w:t>
      </w:r>
    </w:p>
    <w:p w14:paraId="36A32422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for (int j = 0; j &lt; cols; j++) {</w:t>
      </w:r>
    </w:p>
    <w:p w14:paraId="2BADFF13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    rowSum += matrix[i][j];</w:t>
      </w:r>
    </w:p>
    <w:p w14:paraId="4D1F43C2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}</w:t>
      </w:r>
    </w:p>
    <w:p w14:paraId="43774ABC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cout &lt;&lt; "Sum of row " &lt;&lt; i + 1 &lt;&lt; ": " &lt;&lt; rowSum &lt;&lt; endl;</w:t>
      </w:r>
    </w:p>
    <w:p w14:paraId="527ADF4B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}</w:t>
      </w:r>
    </w:p>
    <w:p w14:paraId="4ED527A6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625ED841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cout &lt;&lt; "\nColumn sums:\n";</w:t>
      </w:r>
    </w:p>
    <w:p w14:paraId="6B9B245B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for (int j = 0; j &lt; cols; j++) {</w:t>
      </w:r>
    </w:p>
    <w:p w14:paraId="39CEA2BB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int colSum = 0;</w:t>
      </w:r>
    </w:p>
    <w:p w14:paraId="4745BA86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for (int i = 0; i &lt; rows; i++) {</w:t>
      </w:r>
    </w:p>
    <w:p w14:paraId="5911714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    colSum += matrix[i][j];</w:t>
      </w:r>
    </w:p>
    <w:p w14:paraId="0D34BA3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}</w:t>
      </w:r>
    </w:p>
    <w:p w14:paraId="3AD9AE7F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    cout &lt;&lt; "Sum of column " &lt;&lt; j + 1 &lt;&lt; ": " &lt;&lt; colSum &lt;&lt; endl;</w:t>
      </w:r>
    </w:p>
    <w:p w14:paraId="4C080D09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}</w:t>
      </w:r>
    </w:p>
    <w:p w14:paraId="6BE8F65F" w14:textId="77777777" w:rsidR="00367508" w:rsidRPr="00367508" w:rsidRDefault="00367508" w:rsidP="00367508">
      <w:pPr>
        <w:rPr>
          <w:b/>
          <w:bCs/>
          <w:sz w:val="36"/>
          <w:szCs w:val="36"/>
        </w:rPr>
      </w:pPr>
    </w:p>
    <w:p w14:paraId="63408E20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    return 0;</w:t>
      </w:r>
    </w:p>
    <w:p w14:paraId="3E9945F4" w14:textId="77777777" w:rsidR="00367508" w:rsidRPr="00367508" w:rsidRDefault="00367508" w:rsidP="00367508">
      <w:pPr>
        <w:rPr>
          <w:b/>
          <w:bCs/>
          <w:sz w:val="36"/>
          <w:szCs w:val="36"/>
        </w:rPr>
      </w:pPr>
      <w:r w:rsidRPr="00367508">
        <w:rPr>
          <w:b/>
          <w:bCs/>
          <w:sz w:val="36"/>
          <w:szCs w:val="36"/>
        </w:rPr>
        <w:t>}</w:t>
      </w:r>
    </w:p>
    <w:p w14:paraId="63D25A75" w14:textId="17E51FBC" w:rsidR="00005FBD" w:rsidRPr="00D54B3A" w:rsidRDefault="00AA3C68" w:rsidP="00D54B3A">
      <w:pPr>
        <w:rPr>
          <w:b/>
          <w:bCs/>
          <w:sz w:val="36"/>
          <w:szCs w:val="36"/>
        </w:rPr>
      </w:pPr>
      <w:r w:rsidRPr="00AA3C68">
        <w:rPr>
          <w:b/>
          <w:bCs/>
          <w:noProof/>
          <w:sz w:val="36"/>
          <w:szCs w:val="36"/>
        </w:rPr>
        <w:drawing>
          <wp:inline distT="0" distB="0" distL="0" distR="0" wp14:anchorId="07D26A73" wp14:editId="6A0292C5">
            <wp:extent cx="5943600" cy="4190365"/>
            <wp:effectExtent l="0" t="0" r="0" b="635"/>
            <wp:docPr id="164771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7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780" w14:textId="07495114" w:rsidR="00D54B3A" w:rsidRPr="006309CA" w:rsidRDefault="00D54B3A" w:rsidP="006309CA">
      <w:pPr>
        <w:rPr>
          <w:b/>
          <w:bCs/>
          <w:sz w:val="36"/>
          <w:szCs w:val="36"/>
        </w:rPr>
      </w:pPr>
    </w:p>
    <w:sectPr w:rsidR="00D54B3A" w:rsidRPr="0063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487B0" w14:textId="77777777" w:rsidR="00117AC7" w:rsidRDefault="00117AC7" w:rsidP="00117AC7">
      <w:r>
        <w:separator/>
      </w:r>
    </w:p>
  </w:endnote>
  <w:endnote w:type="continuationSeparator" w:id="0">
    <w:p w14:paraId="2B112077" w14:textId="77777777" w:rsidR="00117AC7" w:rsidRDefault="00117AC7" w:rsidP="0011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E228B" w14:textId="77777777" w:rsidR="00117AC7" w:rsidRDefault="00117AC7" w:rsidP="00117AC7">
      <w:r>
        <w:separator/>
      </w:r>
    </w:p>
  </w:footnote>
  <w:footnote w:type="continuationSeparator" w:id="0">
    <w:p w14:paraId="0D1C4297" w14:textId="77777777" w:rsidR="00117AC7" w:rsidRDefault="00117AC7" w:rsidP="0011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5244600">
    <w:abstractNumId w:val="19"/>
  </w:num>
  <w:num w:numId="2" w16cid:durableId="444347792">
    <w:abstractNumId w:val="12"/>
  </w:num>
  <w:num w:numId="3" w16cid:durableId="825319573">
    <w:abstractNumId w:val="10"/>
  </w:num>
  <w:num w:numId="4" w16cid:durableId="747389214">
    <w:abstractNumId w:val="21"/>
  </w:num>
  <w:num w:numId="5" w16cid:durableId="1585994022">
    <w:abstractNumId w:val="13"/>
  </w:num>
  <w:num w:numId="6" w16cid:durableId="1407266258">
    <w:abstractNumId w:val="16"/>
  </w:num>
  <w:num w:numId="7" w16cid:durableId="687029040">
    <w:abstractNumId w:val="18"/>
  </w:num>
  <w:num w:numId="8" w16cid:durableId="2115200222">
    <w:abstractNumId w:val="9"/>
  </w:num>
  <w:num w:numId="9" w16cid:durableId="862398593">
    <w:abstractNumId w:val="7"/>
  </w:num>
  <w:num w:numId="10" w16cid:durableId="449784176">
    <w:abstractNumId w:val="6"/>
  </w:num>
  <w:num w:numId="11" w16cid:durableId="579754446">
    <w:abstractNumId w:val="5"/>
  </w:num>
  <w:num w:numId="12" w16cid:durableId="1687369869">
    <w:abstractNumId w:val="4"/>
  </w:num>
  <w:num w:numId="13" w16cid:durableId="403334655">
    <w:abstractNumId w:val="8"/>
  </w:num>
  <w:num w:numId="14" w16cid:durableId="1728265035">
    <w:abstractNumId w:val="3"/>
  </w:num>
  <w:num w:numId="15" w16cid:durableId="1140732804">
    <w:abstractNumId w:val="2"/>
  </w:num>
  <w:num w:numId="16" w16cid:durableId="491877814">
    <w:abstractNumId w:val="1"/>
  </w:num>
  <w:num w:numId="17" w16cid:durableId="329254141">
    <w:abstractNumId w:val="0"/>
  </w:num>
  <w:num w:numId="18" w16cid:durableId="153684074">
    <w:abstractNumId w:val="14"/>
  </w:num>
  <w:num w:numId="19" w16cid:durableId="1517502341">
    <w:abstractNumId w:val="15"/>
  </w:num>
  <w:num w:numId="20" w16cid:durableId="184877414">
    <w:abstractNumId w:val="20"/>
  </w:num>
  <w:num w:numId="21" w16cid:durableId="1748530932">
    <w:abstractNumId w:val="17"/>
  </w:num>
  <w:num w:numId="22" w16cid:durableId="1417171373">
    <w:abstractNumId w:val="11"/>
  </w:num>
  <w:num w:numId="23" w16cid:durableId="17737398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A"/>
    <w:rsid w:val="00005FBD"/>
    <w:rsid w:val="00117AC7"/>
    <w:rsid w:val="00117C49"/>
    <w:rsid w:val="00367508"/>
    <w:rsid w:val="00396A0C"/>
    <w:rsid w:val="00481D21"/>
    <w:rsid w:val="006309CA"/>
    <w:rsid w:val="00645252"/>
    <w:rsid w:val="006D3D74"/>
    <w:rsid w:val="007C1D5D"/>
    <w:rsid w:val="0083569A"/>
    <w:rsid w:val="00A9204E"/>
    <w:rsid w:val="00AA3C68"/>
    <w:rsid w:val="00BA6B26"/>
    <w:rsid w:val="00BB5F7D"/>
    <w:rsid w:val="00C845DC"/>
    <w:rsid w:val="00D54B3A"/>
    <w:rsid w:val="00D71B7F"/>
    <w:rsid w:val="00D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6D5D"/>
  <w15:chartTrackingRefBased/>
  <w15:docId w15:val="{77C77496-320E-42A1-80C3-EE4E9C36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h\AppData\Local\Microsoft\Office\16.0\DTS\en-US%7bA6BE4454-3305-45FE-B72D-C2829B06A602%7d\%7b6A1855A1-D4DE-469E-B499-54E461CB86E5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{6A1855A1-D4DE-469E-B499-54E461CB86E5}TF2de6fc23-48e8-448b-960e-1bdc6e9248ab86e7b754_win32-71e2c67df545</Template>
  <TotalTime>1</TotalTime>
  <Pages>12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vishaw</dc:creator>
  <cp:keywords/>
  <dc:description/>
  <cp:lastModifiedBy>vanshikabansal333@outlook.com</cp:lastModifiedBy>
  <cp:revision>2</cp:revision>
  <dcterms:created xsi:type="dcterms:W3CDTF">2025-08-24T20:48:00Z</dcterms:created>
  <dcterms:modified xsi:type="dcterms:W3CDTF">2025-08-24T20:48:00Z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